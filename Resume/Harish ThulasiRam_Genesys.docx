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6054CC2" w14:textId="77777777" w:rsidR="00C54756" w:rsidRPr="00353862" w:rsidRDefault="00363B73" w:rsidP="00DA16E7">
      <w:pPr>
        <w:jc w:val="both"/>
        <w:rPr>
          <w:b/>
          <w:sz w:val="20"/>
          <w:szCs w:val="20"/>
        </w:rPr>
      </w:pPr>
      <w:r>
        <w:rPr>
          <w:noProof/>
          <w:sz w:val="20"/>
          <w:szCs w:val="20"/>
        </w:rPr>
        <w:drawing>
          <wp:anchor distT="0" distB="0" distL="114300" distR="114300" simplePos="0" relativeHeight="251658240" behindDoc="0" locked="0" layoutInCell="1" allowOverlap="1" wp14:anchorId="705AB118" wp14:editId="6248D356">
            <wp:simplePos x="0" y="0"/>
            <wp:positionH relativeFrom="margin">
              <wp:posOffset>5387975</wp:posOffset>
            </wp:positionH>
            <wp:positionV relativeFrom="margin">
              <wp:posOffset>-32566</wp:posOffset>
            </wp:positionV>
            <wp:extent cx="644525" cy="82677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4525" cy="826770"/>
                    </a:xfrm>
                    <a:prstGeom prst="rect">
                      <a:avLst/>
                    </a:prstGeom>
                  </pic:spPr>
                </pic:pic>
              </a:graphicData>
            </a:graphic>
            <wp14:sizeRelH relativeFrom="margin">
              <wp14:pctWidth>0</wp14:pctWidth>
            </wp14:sizeRelH>
            <wp14:sizeRelV relativeFrom="margin">
              <wp14:pctHeight>0</wp14:pctHeight>
            </wp14:sizeRelV>
          </wp:anchor>
        </w:drawing>
      </w:r>
      <w:r w:rsidR="00C54756" w:rsidRPr="00353862">
        <w:rPr>
          <w:b/>
          <w:sz w:val="20"/>
          <w:szCs w:val="20"/>
        </w:rPr>
        <w:t>HARISH THULASIRAM</w:t>
      </w:r>
    </w:p>
    <w:p w14:paraId="545E8205" w14:textId="77777777" w:rsidR="00052B5F" w:rsidRPr="00353862" w:rsidRDefault="00C54756" w:rsidP="00B030FD">
      <w:pPr>
        <w:jc w:val="both"/>
        <w:rPr>
          <w:sz w:val="20"/>
          <w:szCs w:val="20"/>
        </w:rPr>
      </w:pPr>
      <w:r w:rsidRPr="00353862">
        <w:rPr>
          <w:b/>
          <w:sz w:val="20"/>
          <w:szCs w:val="20"/>
        </w:rPr>
        <w:t>Email:</w:t>
      </w:r>
      <w:r w:rsidRPr="00353862">
        <w:rPr>
          <w:sz w:val="20"/>
          <w:szCs w:val="20"/>
        </w:rPr>
        <w:t xml:space="preserve"> </w:t>
      </w:r>
      <w:hyperlink r:id="rId9" w:history="1">
        <w:r w:rsidR="0065504E" w:rsidRPr="00D01B7B">
          <w:rPr>
            <w:rStyle w:val="Hyperlink"/>
            <w:sz w:val="20"/>
            <w:szCs w:val="20"/>
          </w:rPr>
          <w:t>harish.thulasiram@gmail.com</w:t>
        </w:r>
      </w:hyperlink>
    </w:p>
    <w:p w14:paraId="48AEE7F6" w14:textId="77777777" w:rsidR="00C54756" w:rsidRPr="00353862" w:rsidRDefault="00C54756" w:rsidP="00DA16E7">
      <w:pPr>
        <w:jc w:val="both"/>
        <w:rPr>
          <w:sz w:val="20"/>
          <w:szCs w:val="20"/>
        </w:rPr>
      </w:pPr>
      <w:r w:rsidRPr="00353862">
        <w:rPr>
          <w:b/>
          <w:sz w:val="20"/>
          <w:szCs w:val="20"/>
        </w:rPr>
        <w:t>Phone:</w:t>
      </w:r>
      <w:r w:rsidRPr="00353862">
        <w:rPr>
          <w:sz w:val="20"/>
          <w:szCs w:val="20"/>
        </w:rPr>
        <w:t xml:space="preserve"> +91 7397225090</w:t>
      </w:r>
    </w:p>
    <w:p w14:paraId="7905A2A7" w14:textId="77777777" w:rsidR="00C54756" w:rsidRPr="00353862" w:rsidRDefault="00C54756" w:rsidP="00DA16E7">
      <w:pPr>
        <w:jc w:val="both"/>
        <w:rPr>
          <w:sz w:val="20"/>
          <w:szCs w:val="20"/>
        </w:rPr>
      </w:pPr>
      <w:r w:rsidRPr="00353862">
        <w:rPr>
          <w:sz w:val="20"/>
          <w:szCs w:val="20"/>
        </w:rPr>
        <w:t xml:space="preserve"># Plot No </w:t>
      </w:r>
      <w:r w:rsidR="00387A4D" w:rsidRPr="00353862">
        <w:rPr>
          <w:sz w:val="20"/>
          <w:szCs w:val="20"/>
        </w:rPr>
        <w:t>4, Vishnu N</w:t>
      </w:r>
      <w:r w:rsidRPr="00353862">
        <w:rPr>
          <w:sz w:val="20"/>
          <w:szCs w:val="20"/>
        </w:rPr>
        <w:t>agar 1</w:t>
      </w:r>
      <w:r w:rsidRPr="00353862">
        <w:rPr>
          <w:sz w:val="20"/>
          <w:szCs w:val="20"/>
          <w:vertAlign w:val="superscript"/>
        </w:rPr>
        <w:t>st</w:t>
      </w:r>
      <w:r w:rsidR="00387A4D" w:rsidRPr="00353862">
        <w:rPr>
          <w:sz w:val="20"/>
          <w:szCs w:val="20"/>
        </w:rPr>
        <w:t xml:space="preserve"> lane, </w:t>
      </w:r>
      <w:r w:rsidR="00CA12F1" w:rsidRPr="00353862">
        <w:rPr>
          <w:sz w:val="20"/>
          <w:szCs w:val="20"/>
        </w:rPr>
        <w:t>Tambaram</w:t>
      </w:r>
      <w:r w:rsidR="00387A4D" w:rsidRPr="00353862">
        <w:rPr>
          <w:sz w:val="20"/>
          <w:szCs w:val="20"/>
        </w:rPr>
        <w:t xml:space="preserve"> West</w:t>
      </w:r>
      <w:r w:rsidR="0060506B" w:rsidRPr="00353862">
        <w:rPr>
          <w:sz w:val="20"/>
          <w:szCs w:val="20"/>
        </w:rPr>
        <w:t xml:space="preserve">, Chennai, </w:t>
      </w:r>
      <w:proofErr w:type="spellStart"/>
      <w:r w:rsidR="0060506B" w:rsidRPr="00353862">
        <w:rPr>
          <w:sz w:val="20"/>
          <w:szCs w:val="20"/>
        </w:rPr>
        <w:t>Tamil</w:t>
      </w:r>
      <w:r w:rsidR="00C610A0" w:rsidRPr="00353862">
        <w:rPr>
          <w:sz w:val="20"/>
          <w:szCs w:val="20"/>
        </w:rPr>
        <w:t>N</w:t>
      </w:r>
      <w:r w:rsidR="00CA12F1" w:rsidRPr="00353862">
        <w:rPr>
          <w:sz w:val="20"/>
          <w:szCs w:val="20"/>
        </w:rPr>
        <w:t>adu</w:t>
      </w:r>
      <w:proofErr w:type="spellEnd"/>
      <w:r w:rsidR="00CA12F1" w:rsidRPr="00353862">
        <w:rPr>
          <w:sz w:val="20"/>
          <w:szCs w:val="20"/>
        </w:rPr>
        <w:t xml:space="preserve"> – 600045.</w:t>
      </w:r>
    </w:p>
    <w:p w14:paraId="683DDC26" w14:textId="77777777" w:rsidR="00C54756" w:rsidRPr="00353862" w:rsidRDefault="00206415" w:rsidP="00DA16E7">
      <w:pPr>
        <w:jc w:val="both"/>
        <w:rPr>
          <w:sz w:val="20"/>
          <w:szCs w:val="20"/>
        </w:rPr>
      </w:pPr>
      <w:r>
        <w:pict w14:anchorId="25B09A29">
          <v:rect id="Horizontal Line 1" o:spid="_x0000_s1026" alt="" style="width:487.3pt;height:.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wrap type="none"/>
            <w10:anchorlock/>
          </v:rect>
        </w:pict>
      </w:r>
    </w:p>
    <w:p w14:paraId="283384D5" w14:textId="77777777" w:rsidR="00D20F3E" w:rsidRDefault="00D5731A" w:rsidP="00DA16E7">
      <w:pPr>
        <w:ind w:left="1305" w:hangingChars="650" w:hanging="1305"/>
        <w:jc w:val="both"/>
        <w:rPr>
          <w:b/>
          <w:sz w:val="20"/>
          <w:szCs w:val="20"/>
          <w:u w:val="single"/>
        </w:rPr>
      </w:pPr>
      <w:r w:rsidRPr="00353862">
        <w:rPr>
          <w:b/>
          <w:sz w:val="20"/>
          <w:szCs w:val="20"/>
          <w:u w:val="single"/>
        </w:rPr>
        <w:t>PROFILE</w:t>
      </w:r>
      <w:r w:rsidR="00C54756" w:rsidRPr="00353862">
        <w:rPr>
          <w:b/>
          <w:sz w:val="20"/>
          <w:szCs w:val="20"/>
          <w:u w:val="single"/>
        </w:rPr>
        <w:t xml:space="preserve"> </w:t>
      </w:r>
      <w:r w:rsidR="00714D65" w:rsidRPr="00353862">
        <w:rPr>
          <w:b/>
          <w:sz w:val="20"/>
          <w:szCs w:val="20"/>
          <w:u w:val="single"/>
        </w:rPr>
        <w:t xml:space="preserve">SUMMARY &amp; </w:t>
      </w:r>
      <w:r w:rsidR="00683674" w:rsidRPr="00353862">
        <w:rPr>
          <w:b/>
          <w:sz w:val="20"/>
          <w:szCs w:val="20"/>
          <w:u w:val="single"/>
        </w:rPr>
        <w:t>OBJECTIVE</w:t>
      </w:r>
    </w:p>
    <w:p w14:paraId="5B7BAFDA" w14:textId="77777777" w:rsidR="00DA16E7" w:rsidRPr="00353862" w:rsidRDefault="00DA16E7" w:rsidP="00DA16E7">
      <w:pPr>
        <w:ind w:left="1305" w:hangingChars="650" w:hanging="1305"/>
        <w:jc w:val="both"/>
        <w:rPr>
          <w:b/>
          <w:sz w:val="20"/>
          <w:szCs w:val="20"/>
          <w:u w:val="single"/>
        </w:rPr>
      </w:pPr>
    </w:p>
    <w:p w14:paraId="33161B2F" w14:textId="77777777" w:rsidR="003F421C" w:rsidRPr="00353862" w:rsidRDefault="00A07795" w:rsidP="00A07795">
      <w:pPr>
        <w:pStyle w:val="BodyText"/>
        <w:widowControl w:val="0"/>
        <w:autoSpaceDE w:val="0"/>
        <w:snapToGrid w:val="0"/>
        <w:spacing w:line="360" w:lineRule="auto"/>
        <w:jc w:val="both"/>
        <w:rPr>
          <w:bCs/>
          <w:color w:val="000000"/>
          <w:sz w:val="20"/>
          <w:szCs w:val="20"/>
          <w:lang w:eastAsia="en-US"/>
        </w:rPr>
      </w:pPr>
      <w:r w:rsidRPr="00A07795">
        <w:rPr>
          <w:bCs/>
          <w:color w:val="000000"/>
          <w:sz w:val="20"/>
          <w:szCs w:val="20"/>
          <w:lang w:eastAsia="en-US"/>
        </w:rPr>
        <w:t xml:space="preserve">Having over 11 years of experience in software development primarily around Java and </w:t>
      </w:r>
      <w:proofErr w:type="spellStart"/>
      <w:r w:rsidRPr="00A07795">
        <w:rPr>
          <w:bCs/>
          <w:color w:val="000000"/>
          <w:sz w:val="20"/>
          <w:szCs w:val="20"/>
          <w:lang w:eastAsia="en-US"/>
        </w:rPr>
        <w:t>Genesys</w:t>
      </w:r>
      <w:proofErr w:type="spellEnd"/>
      <w:r w:rsidRPr="00A07795">
        <w:rPr>
          <w:bCs/>
          <w:color w:val="000000"/>
          <w:sz w:val="20"/>
          <w:szCs w:val="20"/>
          <w:lang w:eastAsia="en-US"/>
        </w:rPr>
        <w:t xml:space="preserve"> technologies, have good understanding on various SDLC phases across verticals. Thereby looking forward for a suitable role to best showcase my abilities and to learn and grow </w:t>
      </w:r>
      <w:proofErr w:type="gramStart"/>
      <w:r w:rsidRPr="00A07795">
        <w:rPr>
          <w:bCs/>
          <w:color w:val="000000"/>
          <w:sz w:val="20"/>
          <w:szCs w:val="20"/>
          <w:lang w:eastAsia="en-US"/>
        </w:rPr>
        <w:t>hand-in-hand</w:t>
      </w:r>
      <w:proofErr w:type="gramEnd"/>
      <w:r w:rsidRPr="00A07795">
        <w:rPr>
          <w:bCs/>
          <w:color w:val="000000"/>
          <w:sz w:val="20"/>
          <w:szCs w:val="20"/>
          <w:lang w:eastAsia="en-US"/>
        </w:rPr>
        <w:t xml:space="preserve"> with the company.</w:t>
      </w:r>
    </w:p>
    <w:p w14:paraId="721D9D82" w14:textId="77777777" w:rsidR="00D5731A" w:rsidRPr="00353862" w:rsidRDefault="00A14C6C" w:rsidP="00DA16E7">
      <w:pPr>
        <w:ind w:left="1305" w:hangingChars="650" w:hanging="1305"/>
        <w:jc w:val="both"/>
        <w:rPr>
          <w:b/>
          <w:sz w:val="20"/>
          <w:szCs w:val="20"/>
          <w:u w:val="single"/>
        </w:rPr>
      </w:pPr>
      <w:r w:rsidRPr="00353862">
        <w:rPr>
          <w:b/>
          <w:sz w:val="20"/>
          <w:szCs w:val="20"/>
          <w:u w:val="single"/>
        </w:rPr>
        <w:t xml:space="preserve">EXPERIENCE </w:t>
      </w:r>
      <w:r w:rsidR="00F62711" w:rsidRPr="00353862">
        <w:rPr>
          <w:b/>
          <w:sz w:val="20"/>
          <w:szCs w:val="20"/>
          <w:u w:val="single"/>
        </w:rPr>
        <w:t>SUMMARY</w:t>
      </w:r>
    </w:p>
    <w:p w14:paraId="75307058" w14:textId="77777777" w:rsidR="00734283" w:rsidRPr="00353862" w:rsidRDefault="00734283" w:rsidP="00DA16E7">
      <w:pPr>
        <w:ind w:left="1305" w:hangingChars="650" w:hanging="1305"/>
        <w:jc w:val="both"/>
        <w:rPr>
          <w:b/>
          <w:sz w:val="20"/>
          <w:szCs w:val="20"/>
          <w:u w:val="single"/>
        </w:rPr>
      </w:pPr>
    </w:p>
    <w:p w14:paraId="5E52E45E" w14:textId="77777777" w:rsidR="00734283" w:rsidRPr="00353862" w:rsidRDefault="00734283" w:rsidP="00DA16E7">
      <w:pPr>
        <w:numPr>
          <w:ilvl w:val="0"/>
          <w:numId w:val="34"/>
        </w:numPr>
        <w:jc w:val="both"/>
        <w:rPr>
          <w:b/>
          <w:sz w:val="20"/>
          <w:szCs w:val="20"/>
          <w:u w:val="single"/>
        </w:rPr>
      </w:pPr>
      <w:r w:rsidRPr="00353862">
        <w:rPr>
          <w:sz w:val="20"/>
          <w:szCs w:val="20"/>
        </w:rPr>
        <w:t>Have good experience in Java full stack development.</w:t>
      </w:r>
    </w:p>
    <w:p w14:paraId="2D0FC27E" w14:textId="77777777" w:rsidR="00734283" w:rsidRPr="00353862" w:rsidRDefault="00734283" w:rsidP="00DA16E7">
      <w:pPr>
        <w:numPr>
          <w:ilvl w:val="0"/>
          <w:numId w:val="34"/>
        </w:numPr>
        <w:jc w:val="both"/>
        <w:rPr>
          <w:b/>
          <w:sz w:val="20"/>
          <w:szCs w:val="20"/>
          <w:u w:val="single"/>
        </w:rPr>
      </w:pPr>
      <w:r w:rsidRPr="00353862">
        <w:rPr>
          <w:sz w:val="20"/>
          <w:szCs w:val="20"/>
        </w:rPr>
        <w:t>Have good experience in architecting micro services and development</w:t>
      </w:r>
      <w:r w:rsidR="00D31B45" w:rsidRPr="00353862">
        <w:rPr>
          <w:sz w:val="20"/>
          <w:szCs w:val="20"/>
        </w:rPr>
        <w:t xml:space="preserve"> for </w:t>
      </w:r>
      <w:r w:rsidR="00CE3E4D" w:rsidRPr="00353862">
        <w:rPr>
          <w:sz w:val="20"/>
          <w:szCs w:val="20"/>
        </w:rPr>
        <w:t>various migration</w:t>
      </w:r>
      <w:r w:rsidR="00D31B45" w:rsidRPr="00353862">
        <w:rPr>
          <w:sz w:val="20"/>
          <w:szCs w:val="20"/>
        </w:rPr>
        <w:t xml:space="preserve"> projects.</w:t>
      </w:r>
    </w:p>
    <w:p w14:paraId="50A5152B" w14:textId="77777777" w:rsidR="006D5683" w:rsidRPr="00353862" w:rsidRDefault="006D5683" w:rsidP="00DA16E7">
      <w:pPr>
        <w:pStyle w:val="BodyText"/>
        <w:widowControl w:val="0"/>
        <w:numPr>
          <w:ilvl w:val="0"/>
          <w:numId w:val="34"/>
        </w:numPr>
        <w:autoSpaceDE w:val="0"/>
        <w:snapToGrid w:val="0"/>
        <w:spacing w:after="0" w:line="360" w:lineRule="auto"/>
        <w:jc w:val="both"/>
        <w:rPr>
          <w:rFonts w:eastAsia="Batang"/>
          <w:spacing w:val="-5"/>
          <w:sz w:val="20"/>
          <w:szCs w:val="20"/>
        </w:rPr>
      </w:pPr>
      <w:r w:rsidRPr="00353862">
        <w:rPr>
          <w:rFonts w:eastAsia="Batang"/>
          <w:spacing w:val="-5"/>
          <w:sz w:val="20"/>
          <w:szCs w:val="20"/>
        </w:rPr>
        <w:t>Have good experience in developing projects/products using web technologies.</w:t>
      </w:r>
    </w:p>
    <w:p w14:paraId="6829F1B4" w14:textId="77777777" w:rsidR="008716A8" w:rsidRPr="00353862" w:rsidRDefault="00216E91" w:rsidP="00DA16E7">
      <w:pPr>
        <w:pStyle w:val="BodyText"/>
        <w:widowControl w:val="0"/>
        <w:numPr>
          <w:ilvl w:val="0"/>
          <w:numId w:val="34"/>
        </w:numPr>
        <w:autoSpaceDE w:val="0"/>
        <w:snapToGrid w:val="0"/>
        <w:spacing w:after="0" w:line="360" w:lineRule="auto"/>
        <w:jc w:val="both"/>
        <w:rPr>
          <w:rFonts w:eastAsia="Batang"/>
          <w:spacing w:val="-5"/>
          <w:sz w:val="20"/>
          <w:szCs w:val="20"/>
        </w:rPr>
      </w:pPr>
      <w:r w:rsidRPr="00353862">
        <w:rPr>
          <w:rFonts w:eastAsia="Batang"/>
          <w:spacing w:val="-5"/>
          <w:sz w:val="20"/>
          <w:szCs w:val="20"/>
        </w:rPr>
        <w:t xml:space="preserve">Have good experience in playing a lead </w:t>
      </w:r>
      <w:proofErr w:type="gramStart"/>
      <w:r w:rsidRPr="00353862">
        <w:rPr>
          <w:rFonts w:eastAsia="Batang"/>
          <w:spacing w:val="-5"/>
          <w:sz w:val="20"/>
          <w:szCs w:val="20"/>
        </w:rPr>
        <w:t>role</w:t>
      </w:r>
      <w:r w:rsidR="00353862">
        <w:rPr>
          <w:rFonts w:eastAsia="Batang"/>
          <w:spacing w:val="-5"/>
          <w:sz w:val="20"/>
          <w:szCs w:val="20"/>
        </w:rPr>
        <w:t>s</w:t>
      </w:r>
      <w:proofErr w:type="gramEnd"/>
      <w:r w:rsidR="00DA0A40" w:rsidRPr="00353862">
        <w:rPr>
          <w:rFonts w:eastAsia="Batang"/>
          <w:spacing w:val="-5"/>
          <w:sz w:val="20"/>
          <w:szCs w:val="20"/>
        </w:rPr>
        <w:t>.</w:t>
      </w:r>
    </w:p>
    <w:p w14:paraId="2C2A737D" w14:textId="77777777" w:rsidR="008716A8" w:rsidRPr="00353862" w:rsidRDefault="008716A8" w:rsidP="00DA16E7">
      <w:pPr>
        <w:pStyle w:val="BodyText"/>
        <w:widowControl w:val="0"/>
        <w:numPr>
          <w:ilvl w:val="0"/>
          <w:numId w:val="34"/>
        </w:numPr>
        <w:autoSpaceDE w:val="0"/>
        <w:snapToGrid w:val="0"/>
        <w:spacing w:after="0" w:line="360" w:lineRule="auto"/>
        <w:jc w:val="both"/>
        <w:rPr>
          <w:rFonts w:eastAsia="Batang"/>
          <w:spacing w:val="-5"/>
          <w:sz w:val="20"/>
          <w:szCs w:val="20"/>
        </w:rPr>
      </w:pPr>
      <w:r w:rsidRPr="00353862">
        <w:rPr>
          <w:rFonts w:eastAsia="Batang"/>
          <w:spacing w:val="-5"/>
          <w:sz w:val="20"/>
          <w:szCs w:val="20"/>
        </w:rPr>
        <w:t xml:space="preserve">Have good experience in managing </w:t>
      </w:r>
      <w:r w:rsidR="007B3103" w:rsidRPr="00353862">
        <w:rPr>
          <w:rFonts w:eastAsia="Batang"/>
          <w:spacing w:val="-5"/>
          <w:sz w:val="20"/>
          <w:szCs w:val="20"/>
        </w:rPr>
        <w:t>on-shore and off-shore teams.</w:t>
      </w:r>
    </w:p>
    <w:p w14:paraId="739D47DE" w14:textId="77777777" w:rsidR="00216E91" w:rsidRPr="00353862" w:rsidRDefault="00DA0A40" w:rsidP="00DA16E7">
      <w:pPr>
        <w:pStyle w:val="BodyText"/>
        <w:widowControl w:val="0"/>
        <w:numPr>
          <w:ilvl w:val="0"/>
          <w:numId w:val="34"/>
        </w:numPr>
        <w:autoSpaceDE w:val="0"/>
        <w:snapToGrid w:val="0"/>
        <w:spacing w:after="0" w:line="360" w:lineRule="auto"/>
        <w:jc w:val="both"/>
        <w:rPr>
          <w:rFonts w:eastAsia="Batang"/>
          <w:spacing w:val="-5"/>
          <w:sz w:val="20"/>
          <w:szCs w:val="20"/>
        </w:rPr>
      </w:pPr>
      <w:r w:rsidRPr="00353862">
        <w:rPr>
          <w:rFonts w:eastAsia="Batang"/>
          <w:spacing w:val="-5"/>
          <w:sz w:val="20"/>
          <w:szCs w:val="20"/>
        </w:rPr>
        <w:t xml:space="preserve">Have experience </w:t>
      </w:r>
      <w:r w:rsidR="00686416" w:rsidRPr="00353862">
        <w:rPr>
          <w:rFonts w:eastAsia="Batang"/>
          <w:spacing w:val="-5"/>
          <w:sz w:val="20"/>
          <w:szCs w:val="20"/>
        </w:rPr>
        <w:t>developing projects using software development processes like Agile and waterfall.</w:t>
      </w:r>
    </w:p>
    <w:p w14:paraId="73DAF818" w14:textId="77777777" w:rsidR="00813B67" w:rsidRPr="00353862" w:rsidRDefault="00AD6C4B" w:rsidP="00834AE1">
      <w:pPr>
        <w:pStyle w:val="BodyText"/>
        <w:widowControl w:val="0"/>
        <w:numPr>
          <w:ilvl w:val="0"/>
          <w:numId w:val="34"/>
        </w:numPr>
        <w:autoSpaceDE w:val="0"/>
        <w:snapToGrid w:val="0"/>
        <w:spacing w:after="0" w:line="360" w:lineRule="auto"/>
        <w:jc w:val="both"/>
        <w:rPr>
          <w:b/>
          <w:sz w:val="20"/>
          <w:szCs w:val="20"/>
        </w:rPr>
      </w:pPr>
      <w:r w:rsidRPr="00353862">
        <w:rPr>
          <w:rFonts w:eastAsia="Batang"/>
          <w:spacing w:val="-5"/>
          <w:sz w:val="20"/>
          <w:szCs w:val="20"/>
        </w:rPr>
        <w:t>Possess good demonstrative abilities which includes interaction with clients.</w:t>
      </w:r>
    </w:p>
    <w:p w14:paraId="326CB904" w14:textId="77777777" w:rsidR="008F1E3B" w:rsidRPr="00353862" w:rsidRDefault="00813B67" w:rsidP="002131AB">
      <w:pPr>
        <w:numPr>
          <w:ilvl w:val="0"/>
          <w:numId w:val="34"/>
        </w:numPr>
        <w:jc w:val="both"/>
        <w:rPr>
          <w:rFonts w:eastAsia="Batang"/>
          <w:spacing w:val="-5"/>
          <w:sz w:val="20"/>
          <w:szCs w:val="20"/>
        </w:rPr>
      </w:pPr>
      <w:r w:rsidRPr="00353862">
        <w:rPr>
          <w:sz w:val="20"/>
          <w:szCs w:val="20"/>
        </w:rPr>
        <w:t xml:space="preserve">Have experience in conducting </w:t>
      </w:r>
      <w:r w:rsidR="00D00026" w:rsidRPr="00353862">
        <w:rPr>
          <w:sz w:val="20"/>
          <w:szCs w:val="20"/>
        </w:rPr>
        <w:t>interviews as a part of recruitment drive conducted by my employer.</w:t>
      </w:r>
    </w:p>
    <w:p w14:paraId="10029184" w14:textId="77777777" w:rsidR="00997BCD" w:rsidRPr="00353862" w:rsidRDefault="00997BCD" w:rsidP="00834AE1">
      <w:pPr>
        <w:pStyle w:val="BodyText"/>
        <w:widowControl w:val="0"/>
        <w:numPr>
          <w:ilvl w:val="0"/>
          <w:numId w:val="34"/>
        </w:numPr>
        <w:autoSpaceDE w:val="0"/>
        <w:snapToGrid w:val="0"/>
        <w:spacing w:after="0" w:line="360" w:lineRule="auto"/>
        <w:jc w:val="both"/>
        <w:rPr>
          <w:rFonts w:eastAsia="Batang"/>
          <w:spacing w:val="-5"/>
          <w:sz w:val="20"/>
          <w:szCs w:val="20"/>
        </w:rPr>
      </w:pPr>
      <w:r w:rsidRPr="00353862">
        <w:rPr>
          <w:rFonts w:eastAsia="Batang"/>
          <w:spacing w:val="-5"/>
          <w:sz w:val="20"/>
          <w:szCs w:val="20"/>
        </w:rPr>
        <w:t>Expertise in troubleshooting and analyzing issues</w:t>
      </w:r>
      <w:r w:rsidR="00644302" w:rsidRPr="00353862">
        <w:rPr>
          <w:rFonts w:eastAsia="Batang"/>
          <w:spacing w:val="-5"/>
          <w:sz w:val="20"/>
          <w:szCs w:val="20"/>
        </w:rPr>
        <w:t>.</w:t>
      </w:r>
    </w:p>
    <w:p w14:paraId="4D953E3C" w14:textId="77777777" w:rsidR="008716A8" w:rsidRPr="00353862" w:rsidRDefault="00F62711" w:rsidP="00DA16E7">
      <w:pPr>
        <w:pStyle w:val="BodyText"/>
        <w:widowControl w:val="0"/>
        <w:numPr>
          <w:ilvl w:val="0"/>
          <w:numId w:val="34"/>
        </w:numPr>
        <w:autoSpaceDE w:val="0"/>
        <w:snapToGrid w:val="0"/>
        <w:spacing w:after="0" w:line="360" w:lineRule="auto"/>
        <w:jc w:val="both"/>
        <w:rPr>
          <w:rFonts w:eastAsia="Batang"/>
          <w:spacing w:val="-5"/>
          <w:sz w:val="20"/>
          <w:szCs w:val="20"/>
        </w:rPr>
      </w:pPr>
      <w:r w:rsidRPr="00353862">
        <w:rPr>
          <w:rFonts w:eastAsia="Batang"/>
          <w:spacing w:val="-5"/>
          <w:sz w:val="20"/>
          <w:szCs w:val="20"/>
        </w:rPr>
        <w:t>Have good experience in product development and R&amp;D.</w:t>
      </w:r>
    </w:p>
    <w:p w14:paraId="71814FFF" w14:textId="77777777" w:rsidR="00A14C6C" w:rsidRPr="00353862" w:rsidRDefault="00997BCD" w:rsidP="00DA16E7">
      <w:pPr>
        <w:pStyle w:val="BodyText"/>
        <w:widowControl w:val="0"/>
        <w:numPr>
          <w:ilvl w:val="0"/>
          <w:numId w:val="34"/>
        </w:numPr>
        <w:autoSpaceDE w:val="0"/>
        <w:snapToGrid w:val="0"/>
        <w:spacing w:after="0" w:line="360" w:lineRule="auto"/>
        <w:jc w:val="both"/>
        <w:rPr>
          <w:rFonts w:eastAsia="Batang"/>
          <w:spacing w:val="-5"/>
          <w:sz w:val="20"/>
          <w:szCs w:val="20"/>
        </w:rPr>
      </w:pPr>
      <w:r w:rsidRPr="00353862">
        <w:rPr>
          <w:rFonts w:eastAsia="Batang"/>
          <w:spacing w:val="-5"/>
          <w:sz w:val="20"/>
          <w:szCs w:val="20"/>
        </w:rPr>
        <w:t>Possess excellen</w:t>
      </w:r>
      <w:r w:rsidR="00387A4D" w:rsidRPr="00353862">
        <w:rPr>
          <w:rFonts w:eastAsia="Batang"/>
          <w:spacing w:val="-5"/>
          <w:sz w:val="20"/>
          <w:szCs w:val="20"/>
        </w:rPr>
        <w:t xml:space="preserve">t interpersonal, communication </w:t>
      </w:r>
      <w:r w:rsidRPr="00353862">
        <w:rPr>
          <w:rFonts w:eastAsia="Batang"/>
          <w:spacing w:val="-5"/>
          <w:sz w:val="20"/>
          <w:szCs w:val="20"/>
        </w:rPr>
        <w:t>and analytical skills with demonstrative abilities in customer relationship management.</w:t>
      </w:r>
    </w:p>
    <w:p w14:paraId="08E6DF6D" w14:textId="77777777" w:rsidR="006D013A" w:rsidRPr="00353862" w:rsidRDefault="006D013A" w:rsidP="00DA16E7">
      <w:pPr>
        <w:pStyle w:val="BodyText"/>
        <w:widowControl w:val="0"/>
        <w:autoSpaceDE w:val="0"/>
        <w:snapToGrid w:val="0"/>
        <w:spacing w:after="0" w:line="360" w:lineRule="auto"/>
        <w:jc w:val="both"/>
        <w:rPr>
          <w:rFonts w:eastAsia="Batang"/>
          <w:spacing w:val="-5"/>
          <w:sz w:val="20"/>
          <w:szCs w:val="20"/>
        </w:rPr>
      </w:pPr>
    </w:p>
    <w:p w14:paraId="1C1620C2" w14:textId="77777777" w:rsidR="006D013A" w:rsidRPr="00353862" w:rsidRDefault="006D013A" w:rsidP="00DA16E7">
      <w:pPr>
        <w:ind w:left="1305" w:hangingChars="650" w:hanging="1305"/>
        <w:jc w:val="both"/>
        <w:rPr>
          <w:b/>
          <w:sz w:val="20"/>
          <w:szCs w:val="20"/>
          <w:u w:val="single"/>
        </w:rPr>
      </w:pPr>
      <w:r w:rsidRPr="00353862">
        <w:rPr>
          <w:b/>
          <w:sz w:val="20"/>
          <w:szCs w:val="20"/>
          <w:u w:val="single"/>
        </w:rPr>
        <w:t>G</w:t>
      </w:r>
      <w:r w:rsidR="006079B2" w:rsidRPr="00353862">
        <w:rPr>
          <w:b/>
          <w:sz w:val="20"/>
          <w:szCs w:val="20"/>
          <w:u w:val="single"/>
        </w:rPr>
        <w:t>ENESYS</w:t>
      </w:r>
      <w:r w:rsidRPr="00353862">
        <w:rPr>
          <w:b/>
          <w:sz w:val="20"/>
          <w:szCs w:val="20"/>
          <w:u w:val="single"/>
        </w:rPr>
        <w:t xml:space="preserve"> EXPERIENCE</w:t>
      </w:r>
    </w:p>
    <w:p w14:paraId="17F362E2" w14:textId="77777777" w:rsidR="006D013A" w:rsidRPr="00353862" w:rsidRDefault="006D013A" w:rsidP="00DA16E7">
      <w:pPr>
        <w:pStyle w:val="BodyText"/>
        <w:widowControl w:val="0"/>
        <w:autoSpaceDE w:val="0"/>
        <w:snapToGrid w:val="0"/>
        <w:spacing w:after="0" w:line="360" w:lineRule="auto"/>
        <w:jc w:val="both"/>
        <w:rPr>
          <w:rFonts w:eastAsia="Batang"/>
          <w:spacing w:val="-5"/>
          <w:sz w:val="20"/>
          <w:szCs w:val="20"/>
        </w:rPr>
      </w:pPr>
    </w:p>
    <w:p w14:paraId="6F25389D" w14:textId="77777777" w:rsidR="006D6EF1" w:rsidRDefault="006D6EF1" w:rsidP="00DA16E7">
      <w:pPr>
        <w:pStyle w:val="BodyText"/>
        <w:widowControl w:val="0"/>
        <w:numPr>
          <w:ilvl w:val="0"/>
          <w:numId w:val="39"/>
        </w:numPr>
        <w:autoSpaceDE w:val="0"/>
        <w:snapToGrid w:val="0"/>
        <w:spacing w:after="0" w:line="360" w:lineRule="auto"/>
        <w:jc w:val="both"/>
        <w:rPr>
          <w:rFonts w:eastAsia="Batang"/>
          <w:spacing w:val="-5"/>
          <w:sz w:val="20"/>
          <w:szCs w:val="20"/>
        </w:rPr>
      </w:pPr>
      <w:r>
        <w:rPr>
          <w:rFonts w:eastAsia="Batang"/>
          <w:spacing w:val="-5"/>
          <w:sz w:val="20"/>
          <w:szCs w:val="20"/>
        </w:rPr>
        <w:t xml:space="preserve">Certified </w:t>
      </w:r>
      <w:proofErr w:type="spellStart"/>
      <w:r>
        <w:rPr>
          <w:rFonts w:eastAsia="Batang"/>
          <w:spacing w:val="-5"/>
          <w:sz w:val="20"/>
          <w:szCs w:val="20"/>
        </w:rPr>
        <w:t>Genesys</w:t>
      </w:r>
      <w:proofErr w:type="spellEnd"/>
      <w:r>
        <w:rPr>
          <w:rFonts w:eastAsia="Batang"/>
          <w:spacing w:val="-5"/>
          <w:sz w:val="20"/>
          <w:szCs w:val="20"/>
        </w:rPr>
        <w:t xml:space="preserve"> Cloud Architect Associate</w:t>
      </w:r>
      <w:r w:rsidR="00E370A1">
        <w:rPr>
          <w:rFonts w:eastAsia="Batang"/>
          <w:spacing w:val="-5"/>
          <w:sz w:val="20"/>
          <w:szCs w:val="20"/>
        </w:rPr>
        <w:t xml:space="preserve"> [GCA-GC]</w:t>
      </w:r>
      <w:r>
        <w:rPr>
          <w:rFonts w:eastAsia="Batang"/>
          <w:spacing w:val="-5"/>
          <w:sz w:val="20"/>
          <w:szCs w:val="20"/>
        </w:rPr>
        <w:t>.</w:t>
      </w:r>
    </w:p>
    <w:p w14:paraId="01F9C7F0" w14:textId="5B6354C1" w:rsidR="006D013A" w:rsidRPr="00353862" w:rsidRDefault="006D013A" w:rsidP="00DA16E7">
      <w:pPr>
        <w:pStyle w:val="BodyText"/>
        <w:widowControl w:val="0"/>
        <w:numPr>
          <w:ilvl w:val="0"/>
          <w:numId w:val="39"/>
        </w:numPr>
        <w:autoSpaceDE w:val="0"/>
        <w:snapToGrid w:val="0"/>
        <w:spacing w:after="0" w:line="360" w:lineRule="auto"/>
        <w:jc w:val="both"/>
        <w:rPr>
          <w:rFonts w:eastAsia="Batang"/>
          <w:spacing w:val="-5"/>
          <w:sz w:val="20"/>
          <w:szCs w:val="20"/>
        </w:rPr>
      </w:pPr>
      <w:r w:rsidRPr="00353862">
        <w:rPr>
          <w:rFonts w:eastAsia="Batang"/>
          <w:spacing w:val="-5"/>
          <w:sz w:val="20"/>
          <w:szCs w:val="20"/>
        </w:rPr>
        <w:t xml:space="preserve">Have good experience in developing projects/ products using </w:t>
      </w:r>
      <w:proofErr w:type="spellStart"/>
      <w:r w:rsidR="005E35AE">
        <w:rPr>
          <w:rFonts w:eastAsia="Batang"/>
          <w:spacing w:val="-5"/>
          <w:sz w:val="20"/>
          <w:szCs w:val="20"/>
        </w:rPr>
        <w:t>Genesys</w:t>
      </w:r>
      <w:proofErr w:type="spellEnd"/>
      <w:r w:rsidR="005E35AE">
        <w:rPr>
          <w:rFonts w:eastAsia="Batang"/>
          <w:spacing w:val="-5"/>
          <w:sz w:val="20"/>
          <w:szCs w:val="20"/>
        </w:rPr>
        <w:t xml:space="preserve"> </w:t>
      </w:r>
      <w:r w:rsidRPr="00353862">
        <w:rPr>
          <w:rFonts w:eastAsia="Batang"/>
          <w:spacing w:val="-5"/>
          <w:sz w:val="20"/>
          <w:szCs w:val="20"/>
        </w:rPr>
        <w:t>PSDK for various channels.</w:t>
      </w:r>
    </w:p>
    <w:p w14:paraId="6678010D" w14:textId="1780EFD1" w:rsidR="006D013A" w:rsidRPr="00353862" w:rsidRDefault="006D013A" w:rsidP="00DA16E7">
      <w:pPr>
        <w:pStyle w:val="BodyText"/>
        <w:widowControl w:val="0"/>
        <w:numPr>
          <w:ilvl w:val="0"/>
          <w:numId w:val="39"/>
        </w:numPr>
        <w:autoSpaceDE w:val="0"/>
        <w:snapToGrid w:val="0"/>
        <w:spacing w:after="0" w:line="360" w:lineRule="auto"/>
        <w:jc w:val="both"/>
        <w:rPr>
          <w:rFonts w:eastAsia="Batang"/>
          <w:spacing w:val="-5"/>
          <w:sz w:val="20"/>
          <w:szCs w:val="20"/>
        </w:rPr>
      </w:pPr>
      <w:r w:rsidRPr="00353862">
        <w:rPr>
          <w:rFonts w:eastAsia="Batang"/>
          <w:spacing w:val="-5"/>
          <w:sz w:val="20"/>
          <w:szCs w:val="20"/>
        </w:rPr>
        <w:t xml:space="preserve">Have good hands-on experience in designing/configuring </w:t>
      </w:r>
      <w:r w:rsidR="00172FA8">
        <w:rPr>
          <w:rFonts w:eastAsia="Batang"/>
          <w:spacing w:val="-5"/>
          <w:sz w:val="20"/>
          <w:szCs w:val="20"/>
        </w:rPr>
        <w:t xml:space="preserve">of </w:t>
      </w:r>
      <w:r w:rsidRPr="00353862">
        <w:rPr>
          <w:rFonts w:eastAsia="Batang"/>
          <w:spacing w:val="-5"/>
          <w:sz w:val="20"/>
          <w:szCs w:val="20"/>
        </w:rPr>
        <w:t>business process</w:t>
      </w:r>
      <w:r w:rsidR="00172FA8">
        <w:rPr>
          <w:rFonts w:eastAsia="Batang"/>
          <w:spacing w:val="-5"/>
          <w:sz w:val="20"/>
          <w:szCs w:val="20"/>
        </w:rPr>
        <w:t xml:space="preserve">es and </w:t>
      </w:r>
      <w:r w:rsidR="005B3D31">
        <w:rPr>
          <w:rFonts w:eastAsia="Batang"/>
          <w:spacing w:val="-5"/>
          <w:sz w:val="20"/>
          <w:szCs w:val="20"/>
        </w:rPr>
        <w:t>workflows</w:t>
      </w:r>
      <w:r w:rsidR="00BD3495">
        <w:rPr>
          <w:rFonts w:eastAsia="Batang"/>
          <w:spacing w:val="-5"/>
          <w:sz w:val="20"/>
          <w:szCs w:val="20"/>
        </w:rPr>
        <w:t>.</w:t>
      </w:r>
    </w:p>
    <w:p w14:paraId="24CD38C7" w14:textId="77777777" w:rsidR="00AE0011" w:rsidRDefault="006D013A" w:rsidP="00DA16E7">
      <w:pPr>
        <w:pStyle w:val="BodyText"/>
        <w:widowControl w:val="0"/>
        <w:numPr>
          <w:ilvl w:val="0"/>
          <w:numId w:val="39"/>
        </w:numPr>
        <w:autoSpaceDE w:val="0"/>
        <w:snapToGrid w:val="0"/>
        <w:spacing w:after="0" w:line="360" w:lineRule="auto"/>
        <w:jc w:val="both"/>
        <w:rPr>
          <w:rFonts w:eastAsia="Batang"/>
          <w:spacing w:val="-5"/>
          <w:sz w:val="20"/>
          <w:szCs w:val="20"/>
        </w:rPr>
      </w:pPr>
      <w:r w:rsidRPr="00353862">
        <w:rPr>
          <w:rFonts w:eastAsia="Batang"/>
          <w:spacing w:val="-5"/>
          <w:sz w:val="20"/>
          <w:szCs w:val="20"/>
        </w:rPr>
        <w:t>Have experience in developing and managing IVR solutions for various verticals</w:t>
      </w:r>
      <w:r w:rsidR="00AE0011">
        <w:rPr>
          <w:rFonts w:eastAsia="Batang"/>
          <w:spacing w:val="-5"/>
          <w:sz w:val="20"/>
          <w:szCs w:val="20"/>
        </w:rPr>
        <w:t>.</w:t>
      </w:r>
    </w:p>
    <w:p w14:paraId="7007E7BB" w14:textId="002F2E7A" w:rsidR="00834AE1" w:rsidRDefault="00AE0011" w:rsidP="00834AE1">
      <w:pPr>
        <w:pStyle w:val="BodyText"/>
        <w:widowControl w:val="0"/>
        <w:numPr>
          <w:ilvl w:val="0"/>
          <w:numId w:val="39"/>
        </w:numPr>
        <w:autoSpaceDE w:val="0"/>
        <w:snapToGrid w:val="0"/>
        <w:spacing w:after="0" w:line="360" w:lineRule="auto"/>
        <w:jc w:val="both"/>
        <w:rPr>
          <w:rFonts w:eastAsia="Batang"/>
          <w:spacing w:val="-5"/>
          <w:sz w:val="20"/>
          <w:szCs w:val="20"/>
        </w:rPr>
      </w:pPr>
      <w:r>
        <w:rPr>
          <w:rFonts w:eastAsia="Batang"/>
          <w:spacing w:val="-5"/>
          <w:sz w:val="20"/>
          <w:szCs w:val="20"/>
        </w:rPr>
        <w:t xml:space="preserve">Have experience in designing </w:t>
      </w:r>
      <w:r w:rsidR="00172FA8">
        <w:rPr>
          <w:rFonts w:eastAsia="Batang"/>
          <w:spacing w:val="-5"/>
          <w:sz w:val="20"/>
          <w:szCs w:val="20"/>
        </w:rPr>
        <w:t>IVR</w:t>
      </w:r>
      <w:r w:rsidR="00BD3495">
        <w:rPr>
          <w:rFonts w:eastAsia="Batang"/>
          <w:spacing w:val="-5"/>
          <w:sz w:val="20"/>
          <w:szCs w:val="20"/>
        </w:rPr>
        <w:t xml:space="preserve"> &amp; routing </w:t>
      </w:r>
      <w:r>
        <w:rPr>
          <w:rFonts w:eastAsia="Batang"/>
          <w:spacing w:val="-5"/>
          <w:sz w:val="20"/>
          <w:szCs w:val="20"/>
        </w:rPr>
        <w:t>flows using composer.</w:t>
      </w:r>
    </w:p>
    <w:p w14:paraId="7A51EF09" w14:textId="4C93CDCF" w:rsidR="00840AFE" w:rsidRDefault="00834AE1" w:rsidP="00834AE1">
      <w:pPr>
        <w:pStyle w:val="BodyText"/>
        <w:widowControl w:val="0"/>
        <w:numPr>
          <w:ilvl w:val="0"/>
          <w:numId w:val="39"/>
        </w:numPr>
        <w:autoSpaceDE w:val="0"/>
        <w:snapToGrid w:val="0"/>
        <w:spacing w:after="0" w:line="360" w:lineRule="auto"/>
        <w:jc w:val="both"/>
        <w:rPr>
          <w:rFonts w:eastAsia="Batang"/>
          <w:spacing w:val="-5"/>
          <w:sz w:val="20"/>
          <w:szCs w:val="20"/>
        </w:rPr>
      </w:pPr>
      <w:r>
        <w:rPr>
          <w:rFonts w:eastAsia="Batang"/>
          <w:spacing w:val="-5"/>
          <w:sz w:val="20"/>
          <w:szCs w:val="20"/>
        </w:rPr>
        <w:t xml:space="preserve">Have good experience in developing end to end </w:t>
      </w:r>
      <w:r w:rsidR="005B3D31">
        <w:rPr>
          <w:rFonts w:eastAsia="Batang"/>
          <w:spacing w:val="-5"/>
          <w:sz w:val="20"/>
          <w:szCs w:val="20"/>
        </w:rPr>
        <w:t>workflows</w:t>
      </w:r>
      <w:r>
        <w:rPr>
          <w:rFonts w:eastAsia="Batang"/>
          <w:spacing w:val="-5"/>
          <w:sz w:val="20"/>
          <w:szCs w:val="20"/>
        </w:rPr>
        <w:t xml:space="preserve"> </w:t>
      </w:r>
      <w:r w:rsidR="005B3D31">
        <w:rPr>
          <w:rFonts w:eastAsia="Batang"/>
          <w:spacing w:val="-5"/>
          <w:sz w:val="20"/>
          <w:szCs w:val="20"/>
        </w:rPr>
        <w:t>using Composer</w:t>
      </w:r>
      <w:r>
        <w:rPr>
          <w:rFonts w:eastAsia="Batang"/>
          <w:spacing w:val="-5"/>
          <w:sz w:val="20"/>
          <w:szCs w:val="20"/>
        </w:rPr>
        <w:t>.</w:t>
      </w:r>
    </w:p>
    <w:p w14:paraId="344C2115" w14:textId="77777777" w:rsidR="00834AE1" w:rsidRDefault="00834AE1" w:rsidP="00834AE1">
      <w:pPr>
        <w:pStyle w:val="BodyText"/>
        <w:widowControl w:val="0"/>
        <w:numPr>
          <w:ilvl w:val="0"/>
          <w:numId w:val="39"/>
        </w:numPr>
        <w:autoSpaceDE w:val="0"/>
        <w:snapToGrid w:val="0"/>
        <w:spacing w:after="0" w:line="360" w:lineRule="auto"/>
        <w:jc w:val="both"/>
        <w:rPr>
          <w:rFonts w:eastAsia="Batang"/>
          <w:spacing w:val="-5"/>
          <w:sz w:val="20"/>
          <w:szCs w:val="20"/>
        </w:rPr>
      </w:pPr>
      <w:r>
        <w:rPr>
          <w:rFonts w:eastAsia="Batang"/>
          <w:spacing w:val="-5"/>
          <w:sz w:val="20"/>
          <w:szCs w:val="20"/>
        </w:rPr>
        <w:t>Have experience in installing and configuring e-services components.</w:t>
      </w:r>
    </w:p>
    <w:p w14:paraId="679E035C" w14:textId="77777777" w:rsidR="00834AE1" w:rsidRDefault="00834AE1" w:rsidP="00834AE1">
      <w:pPr>
        <w:pStyle w:val="BodyText"/>
        <w:widowControl w:val="0"/>
        <w:numPr>
          <w:ilvl w:val="0"/>
          <w:numId w:val="39"/>
        </w:numPr>
        <w:autoSpaceDE w:val="0"/>
        <w:snapToGrid w:val="0"/>
        <w:spacing w:after="0" w:line="360" w:lineRule="auto"/>
        <w:jc w:val="both"/>
        <w:rPr>
          <w:rFonts w:eastAsia="Batang"/>
          <w:spacing w:val="-5"/>
          <w:sz w:val="20"/>
          <w:szCs w:val="20"/>
        </w:rPr>
      </w:pPr>
      <w:r>
        <w:rPr>
          <w:rFonts w:eastAsia="Batang"/>
          <w:spacing w:val="-5"/>
          <w:sz w:val="20"/>
          <w:szCs w:val="20"/>
        </w:rPr>
        <w:t>Have good triaging logs on issues related to voice and non-voice call flows.</w:t>
      </w:r>
    </w:p>
    <w:p w14:paraId="33F3CD5E" w14:textId="77777777" w:rsidR="00946D3B" w:rsidRDefault="00946D3B" w:rsidP="00DA16E7">
      <w:pPr>
        <w:jc w:val="both"/>
        <w:rPr>
          <w:rFonts w:eastAsia="Batang"/>
          <w:spacing w:val="-5"/>
          <w:sz w:val="20"/>
          <w:szCs w:val="20"/>
        </w:rPr>
      </w:pPr>
    </w:p>
    <w:p w14:paraId="2B1A6D09" w14:textId="77777777" w:rsidR="00946D3B" w:rsidRDefault="00946D3B" w:rsidP="00DA16E7">
      <w:pPr>
        <w:jc w:val="both"/>
        <w:rPr>
          <w:rFonts w:eastAsia="Batang"/>
          <w:spacing w:val="-5"/>
          <w:sz w:val="20"/>
          <w:szCs w:val="20"/>
        </w:rPr>
      </w:pPr>
    </w:p>
    <w:p w14:paraId="2FD5BC9A" w14:textId="77777777" w:rsidR="00834AE1" w:rsidRDefault="00834AE1" w:rsidP="00DA16E7">
      <w:pPr>
        <w:jc w:val="both"/>
        <w:rPr>
          <w:b/>
          <w:sz w:val="20"/>
          <w:szCs w:val="20"/>
          <w:u w:val="single"/>
        </w:rPr>
      </w:pPr>
    </w:p>
    <w:p w14:paraId="35B11A9D" w14:textId="77777777" w:rsidR="00834AE1" w:rsidRDefault="00834AE1" w:rsidP="00DA16E7">
      <w:pPr>
        <w:jc w:val="both"/>
        <w:rPr>
          <w:b/>
          <w:sz w:val="20"/>
          <w:szCs w:val="20"/>
          <w:u w:val="single"/>
        </w:rPr>
      </w:pPr>
    </w:p>
    <w:p w14:paraId="6656DB7D" w14:textId="77777777" w:rsidR="002131AB" w:rsidRDefault="002131AB" w:rsidP="00DA16E7">
      <w:pPr>
        <w:jc w:val="both"/>
        <w:rPr>
          <w:b/>
          <w:sz w:val="20"/>
          <w:szCs w:val="20"/>
          <w:u w:val="single"/>
        </w:rPr>
      </w:pPr>
    </w:p>
    <w:p w14:paraId="2D2F3E2D" w14:textId="77777777" w:rsidR="00A14C6C" w:rsidRPr="00353862" w:rsidRDefault="00A14C6C" w:rsidP="00DA16E7">
      <w:pPr>
        <w:jc w:val="both"/>
        <w:rPr>
          <w:b/>
          <w:sz w:val="20"/>
          <w:szCs w:val="20"/>
          <w:u w:val="single"/>
        </w:rPr>
      </w:pPr>
      <w:r w:rsidRPr="00353862">
        <w:rPr>
          <w:b/>
          <w:sz w:val="20"/>
          <w:szCs w:val="20"/>
          <w:u w:val="single"/>
        </w:rPr>
        <w:lastRenderedPageBreak/>
        <w:t>CAREER PROFILE</w:t>
      </w:r>
    </w:p>
    <w:p w14:paraId="0871102E" w14:textId="77777777" w:rsidR="00A14C6C" w:rsidRPr="00353862" w:rsidRDefault="00A14C6C" w:rsidP="00DA16E7">
      <w:pPr>
        <w:jc w:val="both"/>
        <w:rPr>
          <w:b/>
          <w:sz w:val="20"/>
          <w:szCs w:val="20"/>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8"/>
        <w:gridCol w:w="2788"/>
        <w:gridCol w:w="2788"/>
      </w:tblGrid>
      <w:tr w:rsidR="00A14C6C" w:rsidRPr="00353862" w14:paraId="0E5BB1A1" w14:textId="77777777" w:rsidTr="003C641F">
        <w:tc>
          <w:tcPr>
            <w:tcW w:w="3238" w:type="dxa"/>
            <w:shd w:val="clear" w:color="auto" w:fill="C6D9F1"/>
          </w:tcPr>
          <w:p w14:paraId="7486614A" w14:textId="77777777" w:rsidR="00A14C6C" w:rsidRPr="00353862" w:rsidRDefault="00A14C6C" w:rsidP="00DA16E7">
            <w:pPr>
              <w:tabs>
                <w:tab w:val="num" w:pos="720"/>
              </w:tabs>
              <w:jc w:val="both"/>
              <w:rPr>
                <w:b/>
                <w:sz w:val="20"/>
                <w:szCs w:val="20"/>
              </w:rPr>
            </w:pPr>
            <w:r w:rsidRPr="00353862">
              <w:rPr>
                <w:b/>
                <w:sz w:val="20"/>
                <w:szCs w:val="20"/>
              </w:rPr>
              <w:t xml:space="preserve">Organization </w:t>
            </w:r>
          </w:p>
        </w:tc>
        <w:tc>
          <w:tcPr>
            <w:tcW w:w="2788" w:type="dxa"/>
            <w:shd w:val="clear" w:color="auto" w:fill="C6D9F1"/>
          </w:tcPr>
          <w:p w14:paraId="624F5701" w14:textId="77777777" w:rsidR="00A14C6C" w:rsidRPr="00353862" w:rsidRDefault="00A14C6C" w:rsidP="00DA16E7">
            <w:pPr>
              <w:tabs>
                <w:tab w:val="num" w:pos="720"/>
              </w:tabs>
              <w:jc w:val="both"/>
              <w:rPr>
                <w:b/>
                <w:sz w:val="20"/>
                <w:szCs w:val="20"/>
              </w:rPr>
            </w:pPr>
            <w:r w:rsidRPr="00353862">
              <w:rPr>
                <w:b/>
                <w:sz w:val="20"/>
                <w:szCs w:val="20"/>
              </w:rPr>
              <w:t>Designation</w:t>
            </w:r>
          </w:p>
        </w:tc>
        <w:tc>
          <w:tcPr>
            <w:tcW w:w="2788" w:type="dxa"/>
            <w:shd w:val="clear" w:color="auto" w:fill="C6D9F1"/>
          </w:tcPr>
          <w:p w14:paraId="18C9BCC6" w14:textId="77777777" w:rsidR="00A14C6C" w:rsidRPr="00353862" w:rsidRDefault="00A14C6C" w:rsidP="00DA16E7">
            <w:pPr>
              <w:tabs>
                <w:tab w:val="num" w:pos="720"/>
              </w:tabs>
              <w:jc w:val="both"/>
              <w:rPr>
                <w:b/>
                <w:sz w:val="20"/>
                <w:szCs w:val="20"/>
              </w:rPr>
            </w:pPr>
            <w:r w:rsidRPr="00353862">
              <w:rPr>
                <w:b/>
                <w:sz w:val="20"/>
                <w:szCs w:val="20"/>
              </w:rPr>
              <w:t>Period</w:t>
            </w:r>
          </w:p>
        </w:tc>
      </w:tr>
      <w:tr w:rsidR="00FB6687" w:rsidRPr="00353862" w14:paraId="4247EA4E" w14:textId="77777777" w:rsidTr="003C641F">
        <w:tc>
          <w:tcPr>
            <w:tcW w:w="3238" w:type="dxa"/>
          </w:tcPr>
          <w:p w14:paraId="6EBA1BB7" w14:textId="77777777" w:rsidR="00FB6687" w:rsidRPr="00353862" w:rsidRDefault="00FB6687" w:rsidP="00DA16E7">
            <w:pPr>
              <w:tabs>
                <w:tab w:val="num" w:pos="720"/>
              </w:tabs>
              <w:jc w:val="both"/>
              <w:rPr>
                <w:sz w:val="20"/>
                <w:szCs w:val="20"/>
              </w:rPr>
            </w:pPr>
            <w:r>
              <w:rPr>
                <w:sz w:val="20"/>
                <w:szCs w:val="20"/>
              </w:rPr>
              <w:t>Cognizant Technology Solutions</w:t>
            </w:r>
          </w:p>
        </w:tc>
        <w:tc>
          <w:tcPr>
            <w:tcW w:w="2788" w:type="dxa"/>
          </w:tcPr>
          <w:p w14:paraId="74C63E74" w14:textId="77777777" w:rsidR="00FB6687" w:rsidRPr="00353862" w:rsidRDefault="00992138" w:rsidP="00DA16E7">
            <w:pPr>
              <w:tabs>
                <w:tab w:val="num" w:pos="720"/>
              </w:tabs>
              <w:jc w:val="both"/>
              <w:rPr>
                <w:sz w:val="20"/>
                <w:szCs w:val="20"/>
              </w:rPr>
            </w:pPr>
            <w:r>
              <w:rPr>
                <w:sz w:val="20"/>
                <w:szCs w:val="20"/>
              </w:rPr>
              <w:t>Manager - Projects</w:t>
            </w:r>
          </w:p>
        </w:tc>
        <w:tc>
          <w:tcPr>
            <w:tcW w:w="2788" w:type="dxa"/>
          </w:tcPr>
          <w:p w14:paraId="7456D575" w14:textId="77777777" w:rsidR="00FB6687" w:rsidRDefault="00E05C58" w:rsidP="00DA16E7">
            <w:pPr>
              <w:tabs>
                <w:tab w:val="num" w:pos="720"/>
              </w:tabs>
              <w:jc w:val="both"/>
              <w:rPr>
                <w:sz w:val="20"/>
                <w:szCs w:val="20"/>
              </w:rPr>
            </w:pPr>
            <w:r>
              <w:rPr>
                <w:sz w:val="20"/>
                <w:szCs w:val="20"/>
              </w:rPr>
              <w:t>28</w:t>
            </w:r>
            <w:r w:rsidRPr="00E05C58">
              <w:rPr>
                <w:sz w:val="20"/>
                <w:szCs w:val="20"/>
                <w:vertAlign w:val="superscript"/>
              </w:rPr>
              <w:t>th</w:t>
            </w:r>
            <w:r>
              <w:rPr>
                <w:sz w:val="20"/>
                <w:szCs w:val="20"/>
              </w:rPr>
              <w:t xml:space="preserve"> </w:t>
            </w:r>
            <w:r w:rsidR="00992138">
              <w:rPr>
                <w:sz w:val="20"/>
                <w:szCs w:val="20"/>
              </w:rPr>
              <w:t>May 2020 – till date</w:t>
            </w:r>
          </w:p>
        </w:tc>
      </w:tr>
      <w:tr w:rsidR="001410E9" w:rsidRPr="00353862" w14:paraId="6D84F99F" w14:textId="77777777" w:rsidTr="003C641F">
        <w:tc>
          <w:tcPr>
            <w:tcW w:w="3238" w:type="dxa"/>
          </w:tcPr>
          <w:p w14:paraId="5BF49577" w14:textId="77777777" w:rsidR="001410E9" w:rsidRPr="00353862" w:rsidRDefault="001410E9" w:rsidP="001410E9">
            <w:pPr>
              <w:tabs>
                <w:tab w:val="num" w:pos="720"/>
              </w:tabs>
              <w:jc w:val="both"/>
              <w:rPr>
                <w:sz w:val="20"/>
                <w:szCs w:val="20"/>
              </w:rPr>
            </w:pPr>
            <w:r w:rsidRPr="00353862">
              <w:rPr>
                <w:sz w:val="20"/>
                <w:szCs w:val="20"/>
              </w:rPr>
              <w:t>Pointel Solutions India Pvt Ltd</w:t>
            </w:r>
          </w:p>
        </w:tc>
        <w:tc>
          <w:tcPr>
            <w:tcW w:w="2788" w:type="dxa"/>
          </w:tcPr>
          <w:p w14:paraId="5116DBFB" w14:textId="77777777" w:rsidR="001410E9" w:rsidRPr="00353862" w:rsidRDefault="001410E9" w:rsidP="001410E9">
            <w:pPr>
              <w:tabs>
                <w:tab w:val="num" w:pos="720"/>
              </w:tabs>
              <w:jc w:val="both"/>
              <w:rPr>
                <w:sz w:val="20"/>
                <w:szCs w:val="20"/>
              </w:rPr>
            </w:pPr>
            <w:r w:rsidRPr="00353862">
              <w:rPr>
                <w:sz w:val="20"/>
                <w:szCs w:val="20"/>
              </w:rPr>
              <w:t>Technical Lead</w:t>
            </w:r>
          </w:p>
        </w:tc>
        <w:tc>
          <w:tcPr>
            <w:tcW w:w="2788" w:type="dxa"/>
          </w:tcPr>
          <w:p w14:paraId="75021FA5" w14:textId="77777777" w:rsidR="001410E9" w:rsidRPr="00353862" w:rsidRDefault="001410E9" w:rsidP="001410E9">
            <w:pPr>
              <w:tabs>
                <w:tab w:val="num" w:pos="720"/>
              </w:tabs>
              <w:jc w:val="both"/>
              <w:rPr>
                <w:sz w:val="20"/>
                <w:szCs w:val="20"/>
              </w:rPr>
            </w:pPr>
            <w:r>
              <w:rPr>
                <w:sz w:val="20"/>
                <w:szCs w:val="20"/>
              </w:rPr>
              <w:t>29</w:t>
            </w:r>
            <w:r w:rsidRPr="00465562">
              <w:rPr>
                <w:sz w:val="20"/>
                <w:szCs w:val="20"/>
                <w:vertAlign w:val="superscript"/>
              </w:rPr>
              <w:t>th</w:t>
            </w:r>
            <w:r>
              <w:rPr>
                <w:sz w:val="20"/>
                <w:szCs w:val="20"/>
              </w:rPr>
              <w:t xml:space="preserve"> </w:t>
            </w:r>
            <w:r w:rsidRPr="00353862">
              <w:rPr>
                <w:sz w:val="20"/>
                <w:szCs w:val="20"/>
              </w:rPr>
              <w:t xml:space="preserve">March 2010 – </w:t>
            </w:r>
            <w:r>
              <w:rPr>
                <w:sz w:val="20"/>
                <w:szCs w:val="20"/>
              </w:rPr>
              <w:t>13</w:t>
            </w:r>
            <w:r w:rsidRPr="00465562">
              <w:rPr>
                <w:sz w:val="20"/>
                <w:szCs w:val="20"/>
                <w:vertAlign w:val="superscript"/>
              </w:rPr>
              <w:t>th</w:t>
            </w:r>
            <w:r>
              <w:rPr>
                <w:sz w:val="20"/>
                <w:szCs w:val="20"/>
              </w:rPr>
              <w:t xml:space="preserve"> May 2020</w:t>
            </w:r>
          </w:p>
        </w:tc>
      </w:tr>
    </w:tbl>
    <w:p w14:paraId="21692C32" w14:textId="77777777" w:rsidR="008716A8" w:rsidRPr="00353862" w:rsidRDefault="008716A8" w:rsidP="00DA16E7">
      <w:pPr>
        <w:jc w:val="both"/>
        <w:rPr>
          <w:b/>
          <w:sz w:val="20"/>
          <w:szCs w:val="20"/>
        </w:rPr>
      </w:pPr>
    </w:p>
    <w:p w14:paraId="5AD12F23" w14:textId="77777777" w:rsidR="00A14C6C" w:rsidRPr="00353862" w:rsidRDefault="00A14C6C" w:rsidP="00DA16E7">
      <w:pPr>
        <w:jc w:val="both"/>
        <w:rPr>
          <w:b/>
          <w:sz w:val="20"/>
          <w:szCs w:val="20"/>
          <w:u w:val="single"/>
        </w:rPr>
      </w:pPr>
      <w:r w:rsidRPr="00353862">
        <w:rPr>
          <w:b/>
          <w:sz w:val="20"/>
          <w:szCs w:val="20"/>
          <w:u w:val="single"/>
        </w:rPr>
        <w:t>PROFESSIONAL QUALIFICATION</w:t>
      </w:r>
    </w:p>
    <w:p w14:paraId="260A3BAA" w14:textId="77777777" w:rsidR="00A14C6C" w:rsidRPr="00353862" w:rsidRDefault="00A14C6C" w:rsidP="00DA16E7">
      <w:pPr>
        <w:ind w:left="1305" w:hangingChars="650" w:hanging="1305"/>
        <w:jc w:val="both"/>
        <w:rPr>
          <w:b/>
          <w:sz w:val="20"/>
          <w:szCs w:val="20"/>
          <w:u w:val="single"/>
        </w:rPr>
      </w:pPr>
    </w:p>
    <w:tbl>
      <w:tblPr>
        <w:tblW w:w="9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2126"/>
        <w:gridCol w:w="2392"/>
        <w:gridCol w:w="1295"/>
        <w:gridCol w:w="809"/>
      </w:tblGrid>
      <w:tr w:rsidR="00A14C6C" w:rsidRPr="00353862" w14:paraId="4D680A52" w14:textId="77777777" w:rsidTr="003C641F">
        <w:tc>
          <w:tcPr>
            <w:tcW w:w="2660" w:type="dxa"/>
            <w:shd w:val="clear" w:color="auto" w:fill="C6D9F1"/>
          </w:tcPr>
          <w:p w14:paraId="719FBC73" w14:textId="77777777" w:rsidR="00A14C6C" w:rsidRPr="00353862" w:rsidRDefault="00A14C6C" w:rsidP="00DA16E7">
            <w:pPr>
              <w:tabs>
                <w:tab w:val="num" w:pos="720"/>
              </w:tabs>
              <w:jc w:val="both"/>
              <w:rPr>
                <w:b/>
                <w:sz w:val="20"/>
                <w:szCs w:val="20"/>
              </w:rPr>
            </w:pPr>
            <w:r w:rsidRPr="00353862">
              <w:rPr>
                <w:b/>
                <w:sz w:val="20"/>
                <w:szCs w:val="20"/>
              </w:rPr>
              <w:t>Degree</w:t>
            </w:r>
          </w:p>
        </w:tc>
        <w:tc>
          <w:tcPr>
            <w:tcW w:w="2126" w:type="dxa"/>
            <w:shd w:val="clear" w:color="auto" w:fill="C6D9F1"/>
          </w:tcPr>
          <w:p w14:paraId="180D83DD" w14:textId="77777777" w:rsidR="00A14C6C" w:rsidRPr="00353862" w:rsidRDefault="00A14C6C" w:rsidP="00DA16E7">
            <w:pPr>
              <w:tabs>
                <w:tab w:val="num" w:pos="720"/>
              </w:tabs>
              <w:jc w:val="both"/>
              <w:rPr>
                <w:b/>
                <w:sz w:val="20"/>
                <w:szCs w:val="20"/>
              </w:rPr>
            </w:pPr>
            <w:r w:rsidRPr="00353862">
              <w:rPr>
                <w:b/>
                <w:sz w:val="20"/>
                <w:szCs w:val="20"/>
              </w:rPr>
              <w:t>Specialization</w:t>
            </w:r>
          </w:p>
        </w:tc>
        <w:tc>
          <w:tcPr>
            <w:tcW w:w="2392" w:type="dxa"/>
            <w:shd w:val="clear" w:color="auto" w:fill="C6D9F1"/>
          </w:tcPr>
          <w:p w14:paraId="598860F8" w14:textId="77777777" w:rsidR="00A14C6C" w:rsidRPr="00353862" w:rsidRDefault="00A14C6C" w:rsidP="00DA16E7">
            <w:pPr>
              <w:tabs>
                <w:tab w:val="num" w:pos="720"/>
              </w:tabs>
              <w:jc w:val="both"/>
              <w:rPr>
                <w:b/>
                <w:sz w:val="20"/>
                <w:szCs w:val="20"/>
              </w:rPr>
            </w:pPr>
            <w:r w:rsidRPr="00353862">
              <w:rPr>
                <w:b/>
                <w:sz w:val="20"/>
                <w:szCs w:val="20"/>
              </w:rPr>
              <w:t xml:space="preserve">University / Institution </w:t>
            </w:r>
          </w:p>
        </w:tc>
        <w:tc>
          <w:tcPr>
            <w:tcW w:w="1295" w:type="dxa"/>
            <w:shd w:val="clear" w:color="auto" w:fill="C6D9F1"/>
          </w:tcPr>
          <w:p w14:paraId="5FFCDFF6" w14:textId="77777777" w:rsidR="00A14C6C" w:rsidRPr="00353862" w:rsidRDefault="00A14C6C" w:rsidP="00DA16E7">
            <w:pPr>
              <w:tabs>
                <w:tab w:val="num" w:pos="720"/>
              </w:tabs>
              <w:jc w:val="both"/>
              <w:rPr>
                <w:b/>
                <w:sz w:val="20"/>
                <w:szCs w:val="20"/>
              </w:rPr>
            </w:pPr>
            <w:r w:rsidRPr="00353862">
              <w:rPr>
                <w:b/>
                <w:sz w:val="20"/>
                <w:szCs w:val="20"/>
              </w:rPr>
              <w:t>Percentage</w:t>
            </w:r>
          </w:p>
        </w:tc>
        <w:tc>
          <w:tcPr>
            <w:tcW w:w="809" w:type="dxa"/>
            <w:shd w:val="clear" w:color="auto" w:fill="C6D9F1"/>
          </w:tcPr>
          <w:p w14:paraId="0328C05B" w14:textId="77777777" w:rsidR="00A14C6C" w:rsidRPr="00353862" w:rsidRDefault="00A14C6C" w:rsidP="00DA16E7">
            <w:pPr>
              <w:tabs>
                <w:tab w:val="num" w:pos="720"/>
              </w:tabs>
              <w:jc w:val="both"/>
              <w:rPr>
                <w:b/>
                <w:sz w:val="20"/>
                <w:szCs w:val="20"/>
              </w:rPr>
            </w:pPr>
            <w:r w:rsidRPr="00353862">
              <w:rPr>
                <w:b/>
                <w:sz w:val="20"/>
                <w:szCs w:val="20"/>
              </w:rPr>
              <w:t>Year</w:t>
            </w:r>
          </w:p>
        </w:tc>
      </w:tr>
      <w:tr w:rsidR="00A14C6C" w:rsidRPr="00353862" w14:paraId="432578BB" w14:textId="77777777" w:rsidTr="003C641F">
        <w:trPr>
          <w:trHeight w:val="678"/>
        </w:trPr>
        <w:tc>
          <w:tcPr>
            <w:tcW w:w="2660" w:type="dxa"/>
          </w:tcPr>
          <w:p w14:paraId="2B60CC87" w14:textId="77777777" w:rsidR="00A14C6C" w:rsidRPr="00353862" w:rsidRDefault="00A14C6C" w:rsidP="00DA16E7">
            <w:pPr>
              <w:tabs>
                <w:tab w:val="num" w:pos="720"/>
              </w:tabs>
              <w:jc w:val="both"/>
              <w:rPr>
                <w:rFonts w:eastAsia="MS Mincho"/>
                <w:sz w:val="20"/>
                <w:szCs w:val="20"/>
              </w:rPr>
            </w:pPr>
            <w:r w:rsidRPr="00353862">
              <w:rPr>
                <w:rFonts w:eastAsia="MS Mincho"/>
                <w:sz w:val="20"/>
                <w:szCs w:val="20"/>
              </w:rPr>
              <w:t>Bachelor of Engineering (B.E)</w:t>
            </w:r>
          </w:p>
        </w:tc>
        <w:tc>
          <w:tcPr>
            <w:tcW w:w="2126" w:type="dxa"/>
          </w:tcPr>
          <w:p w14:paraId="3B930E44" w14:textId="77777777" w:rsidR="00A14C6C" w:rsidRPr="00353862" w:rsidRDefault="00A14C6C" w:rsidP="00DA16E7">
            <w:pPr>
              <w:tabs>
                <w:tab w:val="num" w:pos="720"/>
              </w:tabs>
              <w:jc w:val="both"/>
              <w:rPr>
                <w:rFonts w:eastAsia="MS Mincho"/>
                <w:sz w:val="20"/>
                <w:szCs w:val="20"/>
              </w:rPr>
            </w:pPr>
            <w:r w:rsidRPr="00353862">
              <w:rPr>
                <w:rFonts w:eastAsia="MS Mincho"/>
                <w:sz w:val="20"/>
                <w:szCs w:val="20"/>
              </w:rPr>
              <w:t xml:space="preserve">Computer Science </w:t>
            </w:r>
            <w:proofErr w:type="gramStart"/>
            <w:r w:rsidRPr="00353862">
              <w:rPr>
                <w:rFonts w:eastAsia="MS Mincho"/>
                <w:sz w:val="20"/>
                <w:szCs w:val="20"/>
              </w:rPr>
              <w:t>&amp;  Engineering</w:t>
            </w:r>
            <w:proofErr w:type="gramEnd"/>
          </w:p>
        </w:tc>
        <w:tc>
          <w:tcPr>
            <w:tcW w:w="2392" w:type="dxa"/>
          </w:tcPr>
          <w:p w14:paraId="13971B86" w14:textId="77777777" w:rsidR="00A14C6C" w:rsidRPr="00353862" w:rsidRDefault="00A14C6C" w:rsidP="00DA16E7">
            <w:pPr>
              <w:tabs>
                <w:tab w:val="num" w:pos="720"/>
              </w:tabs>
              <w:jc w:val="both"/>
              <w:rPr>
                <w:sz w:val="20"/>
                <w:szCs w:val="20"/>
              </w:rPr>
            </w:pPr>
            <w:r w:rsidRPr="00353862">
              <w:rPr>
                <w:rFonts w:eastAsia="MS Mincho"/>
                <w:sz w:val="20"/>
                <w:szCs w:val="20"/>
              </w:rPr>
              <w:t>Anna University / Sri Sai Ram Engineering college, Chennai</w:t>
            </w:r>
          </w:p>
        </w:tc>
        <w:tc>
          <w:tcPr>
            <w:tcW w:w="1295" w:type="dxa"/>
          </w:tcPr>
          <w:p w14:paraId="2707AED6" w14:textId="77777777" w:rsidR="00A14C6C" w:rsidRPr="00353862" w:rsidRDefault="00A14C6C" w:rsidP="00DA16E7">
            <w:pPr>
              <w:tabs>
                <w:tab w:val="num" w:pos="720"/>
              </w:tabs>
              <w:jc w:val="both"/>
              <w:rPr>
                <w:sz w:val="20"/>
                <w:szCs w:val="20"/>
              </w:rPr>
            </w:pPr>
            <w:r w:rsidRPr="00353862">
              <w:rPr>
                <w:rFonts w:eastAsia="MS Mincho"/>
                <w:sz w:val="20"/>
                <w:szCs w:val="20"/>
              </w:rPr>
              <w:t>70%</w:t>
            </w:r>
          </w:p>
        </w:tc>
        <w:tc>
          <w:tcPr>
            <w:tcW w:w="809" w:type="dxa"/>
          </w:tcPr>
          <w:p w14:paraId="6CCB0255" w14:textId="77777777" w:rsidR="00A14C6C" w:rsidRPr="00353862" w:rsidRDefault="00A14C6C" w:rsidP="00DA16E7">
            <w:pPr>
              <w:tabs>
                <w:tab w:val="num" w:pos="720"/>
              </w:tabs>
              <w:jc w:val="both"/>
              <w:rPr>
                <w:sz w:val="20"/>
                <w:szCs w:val="20"/>
              </w:rPr>
            </w:pPr>
            <w:r w:rsidRPr="00353862">
              <w:rPr>
                <w:sz w:val="20"/>
                <w:szCs w:val="20"/>
              </w:rPr>
              <w:t>2009</w:t>
            </w:r>
          </w:p>
        </w:tc>
      </w:tr>
    </w:tbl>
    <w:p w14:paraId="0F956F89" w14:textId="77777777" w:rsidR="00133048" w:rsidRDefault="00133048" w:rsidP="00DA16E7">
      <w:pPr>
        <w:jc w:val="both"/>
        <w:rPr>
          <w:b/>
          <w:sz w:val="20"/>
          <w:szCs w:val="20"/>
          <w:u w:val="single"/>
        </w:rPr>
      </w:pPr>
    </w:p>
    <w:p w14:paraId="72E486D3" w14:textId="77777777" w:rsidR="00133048" w:rsidRPr="00353862" w:rsidRDefault="00133048" w:rsidP="00DA16E7">
      <w:pPr>
        <w:jc w:val="both"/>
        <w:rPr>
          <w:b/>
          <w:sz w:val="20"/>
          <w:szCs w:val="20"/>
          <w:u w:val="single"/>
        </w:rPr>
      </w:pPr>
    </w:p>
    <w:p w14:paraId="4415455D" w14:textId="77777777" w:rsidR="00C54756" w:rsidRPr="00353862" w:rsidRDefault="00C54756" w:rsidP="00DA16E7">
      <w:pPr>
        <w:jc w:val="both"/>
        <w:rPr>
          <w:b/>
          <w:sz w:val="20"/>
          <w:szCs w:val="20"/>
          <w:u w:val="single"/>
        </w:rPr>
      </w:pPr>
      <w:r w:rsidRPr="00353862">
        <w:rPr>
          <w:b/>
          <w:sz w:val="20"/>
          <w:szCs w:val="20"/>
          <w:u w:val="single"/>
        </w:rPr>
        <w:t>T</w:t>
      </w:r>
      <w:r w:rsidR="008E1A63" w:rsidRPr="00353862">
        <w:rPr>
          <w:b/>
          <w:sz w:val="20"/>
          <w:szCs w:val="20"/>
          <w:u w:val="single"/>
        </w:rPr>
        <w:t>ECHNICAL EXPOSURE</w:t>
      </w:r>
    </w:p>
    <w:p w14:paraId="7F12CC3C" w14:textId="77777777" w:rsidR="00C54756" w:rsidRPr="00353862" w:rsidRDefault="00C54756" w:rsidP="00DA16E7">
      <w:pPr>
        <w:jc w:val="both"/>
        <w:rPr>
          <w:b/>
          <w:sz w:val="20"/>
          <w:szCs w:val="20"/>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1"/>
        <w:gridCol w:w="4641"/>
      </w:tblGrid>
      <w:tr w:rsidR="00E43F61" w:rsidRPr="00353862" w14:paraId="45021989" w14:textId="77777777" w:rsidTr="00DD1404">
        <w:tc>
          <w:tcPr>
            <w:tcW w:w="4641" w:type="dxa"/>
            <w:shd w:val="clear" w:color="auto" w:fill="B4C6E7"/>
          </w:tcPr>
          <w:p w14:paraId="0F3216A1" w14:textId="77777777" w:rsidR="00E43F61" w:rsidRPr="00132AE3" w:rsidRDefault="00D5731A" w:rsidP="00DA16E7">
            <w:pPr>
              <w:jc w:val="both"/>
              <w:rPr>
                <w:b/>
                <w:sz w:val="20"/>
                <w:szCs w:val="20"/>
              </w:rPr>
            </w:pPr>
            <w:r w:rsidRPr="00132AE3">
              <w:rPr>
                <w:b/>
                <w:sz w:val="20"/>
                <w:szCs w:val="20"/>
              </w:rPr>
              <w:t>Operating System</w:t>
            </w:r>
          </w:p>
        </w:tc>
        <w:tc>
          <w:tcPr>
            <w:tcW w:w="4641" w:type="dxa"/>
            <w:shd w:val="clear" w:color="auto" w:fill="auto"/>
          </w:tcPr>
          <w:p w14:paraId="0F9AE9A5" w14:textId="77777777" w:rsidR="00E43F61" w:rsidRPr="00353862" w:rsidRDefault="00D5731A" w:rsidP="00DA16E7">
            <w:pPr>
              <w:jc w:val="both"/>
              <w:rPr>
                <w:sz w:val="20"/>
                <w:szCs w:val="20"/>
              </w:rPr>
            </w:pPr>
            <w:r w:rsidRPr="00353862">
              <w:rPr>
                <w:sz w:val="20"/>
                <w:szCs w:val="20"/>
              </w:rPr>
              <w:t>Windows, Mac OS</w:t>
            </w:r>
          </w:p>
        </w:tc>
      </w:tr>
      <w:tr w:rsidR="008E1A63" w:rsidRPr="00353862" w14:paraId="391DF2F4" w14:textId="77777777" w:rsidTr="00DD1404">
        <w:trPr>
          <w:trHeight w:val="210"/>
        </w:trPr>
        <w:tc>
          <w:tcPr>
            <w:tcW w:w="4641" w:type="dxa"/>
            <w:shd w:val="clear" w:color="auto" w:fill="B4C6E7"/>
          </w:tcPr>
          <w:p w14:paraId="7C9A7841" w14:textId="77777777" w:rsidR="008E1A63" w:rsidRPr="00132AE3" w:rsidRDefault="00261BF1" w:rsidP="00DA16E7">
            <w:pPr>
              <w:jc w:val="both"/>
              <w:rPr>
                <w:b/>
                <w:sz w:val="20"/>
                <w:szCs w:val="20"/>
              </w:rPr>
            </w:pPr>
            <w:r w:rsidRPr="00132AE3">
              <w:rPr>
                <w:b/>
                <w:color w:val="000000"/>
                <w:sz w:val="20"/>
                <w:szCs w:val="20"/>
                <w:lang w:eastAsia="en-US"/>
              </w:rPr>
              <w:t>Programming languages</w:t>
            </w:r>
          </w:p>
        </w:tc>
        <w:tc>
          <w:tcPr>
            <w:tcW w:w="4641" w:type="dxa"/>
            <w:shd w:val="clear" w:color="auto" w:fill="auto"/>
          </w:tcPr>
          <w:p w14:paraId="4D044D80" w14:textId="77777777" w:rsidR="008E1A63" w:rsidRPr="00353862" w:rsidRDefault="004D2E55" w:rsidP="00DA16E7">
            <w:pPr>
              <w:jc w:val="both"/>
              <w:rPr>
                <w:sz w:val="20"/>
                <w:szCs w:val="20"/>
              </w:rPr>
            </w:pPr>
            <w:r w:rsidRPr="00353862">
              <w:rPr>
                <w:sz w:val="20"/>
                <w:szCs w:val="20"/>
              </w:rPr>
              <w:t>J</w:t>
            </w:r>
            <w:r w:rsidR="001C1E9C">
              <w:rPr>
                <w:sz w:val="20"/>
                <w:szCs w:val="20"/>
              </w:rPr>
              <w:t>ava</w:t>
            </w:r>
            <w:r w:rsidR="00166375" w:rsidRPr="00353862">
              <w:rPr>
                <w:sz w:val="20"/>
                <w:szCs w:val="20"/>
              </w:rPr>
              <w:t>,</w:t>
            </w:r>
            <w:r w:rsidR="00261BF1" w:rsidRPr="00353862">
              <w:rPr>
                <w:sz w:val="20"/>
                <w:szCs w:val="20"/>
              </w:rPr>
              <w:t xml:space="preserve"> JSP, Servlets, HTML, CSS, </w:t>
            </w:r>
            <w:proofErr w:type="spellStart"/>
            <w:r w:rsidR="00261BF1" w:rsidRPr="00353862">
              <w:rPr>
                <w:sz w:val="20"/>
                <w:szCs w:val="20"/>
              </w:rPr>
              <w:t>Javascript</w:t>
            </w:r>
            <w:proofErr w:type="spellEnd"/>
            <w:r w:rsidR="00166375" w:rsidRPr="00353862">
              <w:rPr>
                <w:sz w:val="20"/>
                <w:szCs w:val="20"/>
              </w:rPr>
              <w:t>, AJA</w:t>
            </w:r>
            <w:r w:rsidR="00813B67" w:rsidRPr="00353862">
              <w:rPr>
                <w:sz w:val="20"/>
                <w:szCs w:val="20"/>
              </w:rPr>
              <w:t>X.</w:t>
            </w:r>
          </w:p>
        </w:tc>
      </w:tr>
      <w:tr w:rsidR="00755545" w:rsidRPr="00353862" w14:paraId="1A48135F" w14:textId="77777777" w:rsidTr="00DD1404">
        <w:trPr>
          <w:trHeight w:val="210"/>
        </w:trPr>
        <w:tc>
          <w:tcPr>
            <w:tcW w:w="4641" w:type="dxa"/>
            <w:shd w:val="clear" w:color="auto" w:fill="B4C6E7"/>
          </w:tcPr>
          <w:p w14:paraId="4CFE511B" w14:textId="77777777" w:rsidR="00755545" w:rsidRPr="00132AE3" w:rsidRDefault="00261BF1" w:rsidP="00DA16E7">
            <w:pPr>
              <w:jc w:val="both"/>
              <w:rPr>
                <w:b/>
                <w:sz w:val="20"/>
                <w:szCs w:val="20"/>
              </w:rPr>
            </w:pPr>
            <w:r w:rsidRPr="00132AE3">
              <w:rPr>
                <w:b/>
                <w:color w:val="000000"/>
                <w:sz w:val="20"/>
                <w:szCs w:val="20"/>
                <w:lang w:eastAsia="en-US"/>
              </w:rPr>
              <w:t>Frameworks</w:t>
            </w:r>
          </w:p>
        </w:tc>
        <w:tc>
          <w:tcPr>
            <w:tcW w:w="4641" w:type="dxa"/>
            <w:shd w:val="clear" w:color="auto" w:fill="auto"/>
          </w:tcPr>
          <w:p w14:paraId="537A6A2D" w14:textId="77777777" w:rsidR="00755545" w:rsidRPr="00353862" w:rsidRDefault="001C1E9C" w:rsidP="00DA16E7">
            <w:pPr>
              <w:jc w:val="both"/>
              <w:rPr>
                <w:sz w:val="20"/>
                <w:szCs w:val="20"/>
              </w:rPr>
            </w:pPr>
            <w:proofErr w:type="spellStart"/>
            <w:r>
              <w:rPr>
                <w:sz w:val="20"/>
                <w:szCs w:val="20"/>
              </w:rPr>
              <w:t>Vert.x</w:t>
            </w:r>
            <w:proofErr w:type="spellEnd"/>
            <w:r>
              <w:rPr>
                <w:sz w:val="20"/>
                <w:szCs w:val="20"/>
              </w:rPr>
              <w:t xml:space="preserve">, </w:t>
            </w:r>
            <w:r w:rsidR="00261BF1" w:rsidRPr="00353862">
              <w:rPr>
                <w:sz w:val="20"/>
                <w:szCs w:val="20"/>
              </w:rPr>
              <w:t xml:space="preserve">Spring MVC, </w:t>
            </w:r>
            <w:proofErr w:type="spellStart"/>
            <w:r w:rsidR="00261BF1" w:rsidRPr="00353862">
              <w:rPr>
                <w:sz w:val="20"/>
                <w:szCs w:val="20"/>
              </w:rPr>
              <w:t>JQuery</w:t>
            </w:r>
            <w:proofErr w:type="spellEnd"/>
            <w:r w:rsidR="00CE3E4D" w:rsidRPr="00353862">
              <w:rPr>
                <w:sz w:val="20"/>
                <w:szCs w:val="20"/>
              </w:rPr>
              <w:t>, Hibernate.</w:t>
            </w:r>
          </w:p>
        </w:tc>
      </w:tr>
      <w:tr w:rsidR="00261BF1" w:rsidRPr="00353862" w14:paraId="577ABC16" w14:textId="77777777" w:rsidTr="00DD1404">
        <w:trPr>
          <w:trHeight w:val="210"/>
        </w:trPr>
        <w:tc>
          <w:tcPr>
            <w:tcW w:w="4641" w:type="dxa"/>
            <w:shd w:val="clear" w:color="auto" w:fill="B4C6E7"/>
          </w:tcPr>
          <w:p w14:paraId="5A1BE0E0" w14:textId="77777777" w:rsidR="00261BF1" w:rsidRPr="00132AE3" w:rsidRDefault="00261BF1" w:rsidP="00DA16E7">
            <w:pPr>
              <w:jc w:val="both"/>
              <w:rPr>
                <w:b/>
                <w:color w:val="000000"/>
                <w:sz w:val="20"/>
                <w:szCs w:val="20"/>
                <w:lang w:eastAsia="en-US"/>
              </w:rPr>
            </w:pPr>
            <w:r w:rsidRPr="00132AE3">
              <w:rPr>
                <w:b/>
                <w:color w:val="000000"/>
                <w:sz w:val="20"/>
                <w:szCs w:val="20"/>
                <w:lang w:eastAsia="en-US"/>
              </w:rPr>
              <w:t>RDMS</w:t>
            </w:r>
          </w:p>
        </w:tc>
        <w:tc>
          <w:tcPr>
            <w:tcW w:w="4641" w:type="dxa"/>
            <w:shd w:val="clear" w:color="auto" w:fill="auto"/>
          </w:tcPr>
          <w:p w14:paraId="7A8EE882" w14:textId="77777777" w:rsidR="00261BF1" w:rsidRPr="00353862" w:rsidRDefault="00261BF1" w:rsidP="00DA16E7">
            <w:pPr>
              <w:jc w:val="both"/>
              <w:rPr>
                <w:sz w:val="20"/>
                <w:szCs w:val="20"/>
              </w:rPr>
            </w:pPr>
            <w:r w:rsidRPr="00353862">
              <w:rPr>
                <w:color w:val="000000"/>
                <w:sz w:val="20"/>
                <w:szCs w:val="20"/>
                <w:lang w:eastAsia="en-US"/>
              </w:rPr>
              <w:t>Oracle, MS SQL Server</w:t>
            </w:r>
          </w:p>
        </w:tc>
      </w:tr>
      <w:tr w:rsidR="00261BF1" w:rsidRPr="00353862" w14:paraId="5AFAB2C4" w14:textId="77777777" w:rsidTr="00DD1404">
        <w:trPr>
          <w:trHeight w:val="210"/>
        </w:trPr>
        <w:tc>
          <w:tcPr>
            <w:tcW w:w="4641" w:type="dxa"/>
            <w:shd w:val="clear" w:color="auto" w:fill="B4C6E7"/>
          </w:tcPr>
          <w:p w14:paraId="1A8E7162" w14:textId="77777777" w:rsidR="00261BF1" w:rsidRPr="00132AE3" w:rsidRDefault="00261BF1" w:rsidP="00DA16E7">
            <w:pPr>
              <w:jc w:val="both"/>
              <w:rPr>
                <w:b/>
                <w:color w:val="000000"/>
                <w:sz w:val="20"/>
                <w:szCs w:val="20"/>
                <w:lang w:eastAsia="en-US"/>
              </w:rPr>
            </w:pPr>
            <w:r w:rsidRPr="00132AE3">
              <w:rPr>
                <w:b/>
                <w:color w:val="000000"/>
                <w:sz w:val="20"/>
                <w:szCs w:val="20"/>
                <w:lang w:eastAsia="en-US"/>
              </w:rPr>
              <w:t>RDMS Tools</w:t>
            </w:r>
          </w:p>
        </w:tc>
        <w:tc>
          <w:tcPr>
            <w:tcW w:w="4641" w:type="dxa"/>
            <w:shd w:val="clear" w:color="auto" w:fill="auto"/>
          </w:tcPr>
          <w:p w14:paraId="65A08AD3" w14:textId="77777777" w:rsidR="00261BF1" w:rsidRPr="00353862" w:rsidRDefault="00261BF1" w:rsidP="00DA16E7">
            <w:pPr>
              <w:jc w:val="both"/>
              <w:rPr>
                <w:color w:val="000000"/>
                <w:sz w:val="20"/>
                <w:szCs w:val="20"/>
                <w:lang w:eastAsia="en-US"/>
              </w:rPr>
            </w:pPr>
            <w:r w:rsidRPr="00353862">
              <w:rPr>
                <w:color w:val="000000"/>
                <w:sz w:val="20"/>
                <w:szCs w:val="20"/>
                <w:lang w:eastAsia="en-US"/>
              </w:rPr>
              <w:t>Toad, SQL Plus, SSMS</w:t>
            </w:r>
          </w:p>
        </w:tc>
      </w:tr>
      <w:tr w:rsidR="00261BF1" w:rsidRPr="00353862" w14:paraId="503431C2" w14:textId="77777777" w:rsidTr="00DD1404">
        <w:trPr>
          <w:trHeight w:val="210"/>
        </w:trPr>
        <w:tc>
          <w:tcPr>
            <w:tcW w:w="4641" w:type="dxa"/>
            <w:shd w:val="clear" w:color="auto" w:fill="B4C6E7"/>
          </w:tcPr>
          <w:p w14:paraId="5EA8FB8B" w14:textId="77777777" w:rsidR="00261BF1" w:rsidRPr="00132AE3" w:rsidRDefault="00261BF1" w:rsidP="00DA16E7">
            <w:pPr>
              <w:jc w:val="both"/>
              <w:rPr>
                <w:b/>
                <w:color w:val="000000"/>
                <w:sz w:val="20"/>
                <w:szCs w:val="20"/>
                <w:lang w:eastAsia="en-US"/>
              </w:rPr>
            </w:pPr>
            <w:r w:rsidRPr="00132AE3">
              <w:rPr>
                <w:b/>
                <w:color w:val="000000"/>
                <w:sz w:val="20"/>
                <w:szCs w:val="20"/>
                <w:lang w:eastAsia="en-US"/>
              </w:rPr>
              <w:t>IDE</w:t>
            </w:r>
          </w:p>
        </w:tc>
        <w:tc>
          <w:tcPr>
            <w:tcW w:w="4641" w:type="dxa"/>
            <w:shd w:val="clear" w:color="auto" w:fill="auto"/>
          </w:tcPr>
          <w:p w14:paraId="13C6E462" w14:textId="77777777" w:rsidR="00261BF1" w:rsidRPr="00353862" w:rsidRDefault="00261BF1" w:rsidP="00DA16E7">
            <w:pPr>
              <w:jc w:val="both"/>
              <w:rPr>
                <w:color w:val="000000"/>
                <w:sz w:val="20"/>
                <w:szCs w:val="20"/>
                <w:lang w:eastAsia="en-US"/>
              </w:rPr>
            </w:pPr>
            <w:r w:rsidRPr="00353862">
              <w:rPr>
                <w:color w:val="000000"/>
                <w:sz w:val="20"/>
                <w:szCs w:val="20"/>
                <w:lang w:eastAsia="en-US"/>
              </w:rPr>
              <w:t>Eclipse</w:t>
            </w:r>
            <w:r w:rsidR="001C1E9C">
              <w:rPr>
                <w:color w:val="000000"/>
                <w:sz w:val="20"/>
                <w:szCs w:val="20"/>
                <w:lang w:eastAsia="en-US"/>
              </w:rPr>
              <w:t>, IntelliJ</w:t>
            </w:r>
          </w:p>
        </w:tc>
      </w:tr>
      <w:tr w:rsidR="007A6A10" w:rsidRPr="00353862" w14:paraId="1D8BB0BF" w14:textId="77777777" w:rsidTr="00DD1404">
        <w:trPr>
          <w:trHeight w:val="210"/>
        </w:trPr>
        <w:tc>
          <w:tcPr>
            <w:tcW w:w="4641" w:type="dxa"/>
            <w:shd w:val="clear" w:color="auto" w:fill="B4C6E7"/>
          </w:tcPr>
          <w:p w14:paraId="7D65B51E" w14:textId="77777777" w:rsidR="007A6A10" w:rsidRPr="00132AE3" w:rsidRDefault="002421C8" w:rsidP="00DA16E7">
            <w:pPr>
              <w:jc w:val="both"/>
              <w:rPr>
                <w:b/>
                <w:color w:val="000000"/>
                <w:sz w:val="20"/>
                <w:szCs w:val="20"/>
                <w:lang w:eastAsia="en-US"/>
              </w:rPr>
            </w:pPr>
            <w:r w:rsidRPr="00132AE3">
              <w:rPr>
                <w:b/>
                <w:color w:val="000000"/>
                <w:sz w:val="20"/>
                <w:szCs w:val="20"/>
                <w:lang w:eastAsia="en-US"/>
              </w:rPr>
              <w:t>Web</w:t>
            </w:r>
            <w:r w:rsidR="00CE3E4D" w:rsidRPr="00132AE3">
              <w:rPr>
                <w:b/>
                <w:color w:val="000000"/>
                <w:sz w:val="20"/>
                <w:szCs w:val="20"/>
                <w:lang w:eastAsia="en-US"/>
              </w:rPr>
              <w:t>/Application</w:t>
            </w:r>
            <w:r w:rsidRPr="00132AE3">
              <w:rPr>
                <w:b/>
                <w:color w:val="000000"/>
                <w:sz w:val="20"/>
                <w:szCs w:val="20"/>
                <w:lang w:eastAsia="en-US"/>
              </w:rPr>
              <w:t xml:space="preserve"> Server</w:t>
            </w:r>
            <w:r w:rsidR="00525968" w:rsidRPr="00132AE3">
              <w:rPr>
                <w:b/>
                <w:color w:val="000000"/>
                <w:sz w:val="20"/>
                <w:szCs w:val="20"/>
                <w:lang w:eastAsia="en-US"/>
              </w:rPr>
              <w:t>s</w:t>
            </w:r>
          </w:p>
        </w:tc>
        <w:tc>
          <w:tcPr>
            <w:tcW w:w="4641" w:type="dxa"/>
            <w:shd w:val="clear" w:color="auto" w:fill="auto"/>
          </w:tcPr>
          <w:p w14:paraId="41E23157" w14:textId="77777777" w:rsidR="007A6A10" w:rsidRPr="00353862" w:rsidRDefault="002421C8" w:rsidP="00DA16E7">
            <w:pPr>
              <w:jc w:val="both"/>
              <w:rPr>
                <w:color w:val="000000"/>
                <w:sz w:val="20"/>
                <w:szCs w:val="20"/>
                <w:lang w:eastAsia="en-US"/>
              </w:rPr>
            </w:pPr>
            <w:r w:rsidRPr="00353862">
              <w:rPr>
                <w:color w:val="000000"/>
                <w:sz w:val="20"/>
                <w:szCs w:val="20"/>
                <w:lang w:eastAsia="en-US"/>
              </w:rPr>
              <w:t>Tomcat</w:t>
            </w:r>
            <w:r w:rsidR="00CE3E4D" w:rsidRPr="00353862">
              <w:rPr>
                <w:color w:val="000000"/>
                <w:sz w:val="20"/>
                <w:szCs w:val="20"/>
                <w:lang w:eastAsia="en-US"/>
              </w:rPr>
              <w:t xml:space="preserve">, </w:t>
            </w:r>
            <w:proofErr w:type="spellStart"/>
            <w:r w:rsidR="00CE3E4D" w:rsidRPr="00353862">
              <w:rPr>
                <w:color w:val="000000"/>
                <w:sz w:val="20"/>
                <w:szCs w:val="20"/>
                <w:lang w:eastAsia="en-US"/>
              </w:rPr>
              <w:t>Websphere</w:t>
            </w:r>
            <w:proofErr w:type="spellEnd"/>
          </w:p>
        </w:tc>
      </w:tr>
      <w:tr w:rsidR="00686416" w:rsidRPr="00353862" w14:paraId="5EE7FEA3" w14:textId="77777777" w:rsidTr="00DD1404">
        <w:trPr>
          <w:trHeight w:val="210"/>
        </w:trPr>
        <w:tc>
          <w:tcPr>
            <w:tcW w:w="4641" w:type="dxa"/>
            <w:shd w:val="clear" w:color="auto" w:fill="B4C6E7"/>
          </w:tcPr>
          <w:p w14:paraId="13085692" w14:textId="77777777" w:rsidR="00686416" w:rsidRPr="00132AE3" w:rsidRDefault="00166375" w:rsidP="00DA16E7">
            <w:pPr>
              <w:jc w:val="both"/>
              <w:rPr>
                <w:b/>
                <w:color w:val="000000"/>
                <w:sz w:val="20"/>
                <w:szCs w:val="20"/>
                <w:lang w:eastAsia="en-US"/>
              </w:rPr>
            </w:pPr>
            <w:proofErr w:type="spellStart"/>
            <w:r w:rsidRPr="00132AE3">
              <w:rPr>
                <w:b/>
                <w:color w:val="000000"/>
                <w:sz w:val="20"/>
                <w:szCs w:val="20"/>
                <w:lang w:eastAsia="en-US"/>
              </w:rPr>
              <w:t>Genesys</w:t>
            </w:r>
            <w:proofErr w:type="spellEnd"/>
            <w:r w:rsidRPr="00132AE3">
              <w:rPr>
                <w:b/>
                <w:color w:val="000000"/>
                <w:sz w:val="20"/>
                <w:szCs w:val="20"/>
                <w:lang w:eastAsia="en-US"/>
              </w:rPr>
              <w:t xml:space="preserve"> Tools</w:t>
            </w:r>
          </w:p>
        </w:tc>
        <w:tc>
          <w:tcPr>
            <w:tcW w:w="4641" w:type="dxa"/>
            <w:shd w:val="clear" w:color="auto" w:fill="auto"/>
          </w:tcPr>
          <w:p w14:paraId="41EDE7F2" w14:textId="14771E4F" w:rsidR="00686416" w:rsidRPr="00353862" w:rsidRDefault="00166375" w:rsidP="00DA16E7">
            <w:pPr>
              <w:jc w:val="both"/>
              <w:rPr>
                <w:color w:val="000000"/>
                <w:sz w:val="20"/>
                <w:szCs w:val="20"/>
                <w:lang w:eastAsia="en-US"/>
              </w:rPr>
            </w:pPr>
            <w:r w:rsidRPr="00353862">
              <w:rPr>
                <w:color w:val="000000"/>
                <w:sz w:val="20"/>
                <w:szCs w:val="20"/>
                <w:lang w:eastAsia="en-US"/>
              </w:rPr>
              <w:t xml:space="preserve">CME, </w:t>
            </w:r>
            <w:proofErr w:type="spellStart"/>
            <w:r w:rsidRPr="00353862">
              <w:rPr>
                <w:color w:val="000000"/>
                <w:sz w:val="20"/>
                <w:szCs w:val="20"/>
                <w:lang w:eastAsia="en-US"/>
              </w:rPr>
              <w:t>CCPulse</w:t>
            </w:r>
            <w:proofErr w:type="spellEnd"/>
            <w:r w:rsidRPr="00353862">
              <w:rPr>
                <w:color w:val="000000"/>
                <w:sz w:val="20"/>
                <w:szCs w:val="20"/>
                <w:lang w:eastAsia="en-US"/>
              </w:rPr>
              <w:t>, SCI, Compose</w:t>
            </w:r>
            <w:r w:rsidR="008D6D46" w:rsidRPr="00353862">
              <w:rPr>
                <w:color w:val="000000"/>
                <w:sz w:val="20"/>
                <w:szCs w:val="20"/>
                <w:lang w:eastAsia="en-US"/>
              </w:rPr>
              <w:t>r, IRD, GA, GAX</w:t>
            </w:r>
            <w:r w:rsidR="00206415">
              <w:rPr>
                <w:color w:val="000000"/>
                <w:sz w:val="20"/>
                <w:szCs w:val="20"/>
                <w:lang w:eastAsia="en-US"/>
              </w:rPr>
              <w:t>, WFM</w:t>
            </w:r>
          </w:p>
        </w:tc>
      </w:tr>
      <w:tr w:rsidR="00166375" w:rsidRPr="00353862" w14:paraId="7D60E3FE" w14:textId="77777777" w:rsidTr="00DD1404">
        <w:trPr>
          <w:trHeight w:val="210"/>
        </w:trPr>
        <w:tc>
          <w:tcPr>
            <w:tcW w:w="4641" w:type="dxa"/>
            <w:shd w:val="clear" w:color="auto" w:fill="B4C6E7"/>
          </w:tcPr>
          <w:p w14:paraId="0520973F" w14:textId="77777777" w:rsidR="00166375" w:rsidRPr="00132AE3" w:rsidRDefault="00166375" w:rsidP="00DA16E7">
            <w:pPr>
              <w:jc w:val="both"/>
              <w:rPr>
                <w:b/>
                <w:color w:val="000000"/>
                <w:sz w:val="20"/>
                <w:szCs w:val="20"/>
                <w:lang w:eastAsia="en-US"/>
              </w:rPr>
            </w:pPr>
            <w:proofErr w:type="spellStart"/>
            <w:r w:rsidRPr="00132AE3">
              <w:rPr>
                <w:b/>
                <w:color w:val="000000"/>
                <w:sz w:val="20"/>
                <w:szCs w:val="20"/>
                <w:lang w:eastAsia="en-US"/>
              </w:rPr>
              <w:t>Genesys</w:t>
            </w:r>
            <w:proofErr w:type="spellEnd"/>
            <w:r w:rsidRPr="00132AE3">
              <w:rPr>
                <w:b/>
                <w:color w:val="000000"/>
                <w:sz w:val="20"/>
                <w:szCs w:val="20"/>
                <w:lang w:eastAsia="en-US"/>
              </w:rPr>
              <w:t xml:space="preserve"> Servers</w:t>
            </w:r>
          </w:p>
        </w:tc>
        <w:tc>
          <w:tcPr>
            <w:tcW w:w="4641" w:type="dxa"/>
            <w:shd w:val="clear" w:color="auto" w:fill="auto"/>
          </w:tcPr>
          <w:p w14:paraId="4E57122B" w14:textId="77777777" w:rsidR="00166375" w:rsidRPr="00353862" w:rsidRDefault="00166375" w:rsidP="00DA16E7">
            <w:pPr>
              <w:jc w:val="both"/>
              <w:rPr>
                <w:color w:val="000000"/>
                <w:sz w:val="20"/>
                <w:szCs w:val="20"/>
                <w:lang w:eastAsia="en-US"/>
              </w:rPr>
            </w:pPr>
            <w:r w:rsidRPr="00353862">
              <w:rPr>
                <w:color w:val="000000"/>
                <w:sz w:val="20"/>
                <w:szCs w:val="20"/>
                <w:lang w:eastAsia="en-US"/>
              </w:rPr>
              <w:t xml:space="preserve">Configuration server, </w:t>
            </w:r>
            <w:proofErr w:type="spellStart"/>
            <w:r w:rsidRPr="00353862">
              <w:rPr>
                <w:color w:val="000000"/>
                <w:sz w:val="20"/>
                <w:szCs w:val="20"/>
                <w:lang w:eastAsia="en-US"/>
              </w:rPr>
              <w:t>TServer</w:t>
            </w:r>
            <w:proofErr w:type="spellEnd"/>
            <w:r w:rsidRPr="00353862">
              <w:rPr>
                <w:color w:val="000000"/>
                <w:sz w:val="20"/>
                <w:szCs w:val="20"/>
                <w:lang w:eastAsia="en-US"/>
              </w:rPr>
              <w:t>, Interaction</w:t>
            </w:r>
            <w:r w:rsidR="00133048">
              <w:rPr>
                <w:color w:val="000000"/>
                <w:sz w:val="20"/>
                <w:szCs w:val="20"/>
                <w:lang w:eastAsia="en-US"/>
              </w:rPr>
              <w:t>, UCS,</w:t>
            </w:r>
            <w:r w:rsidRPr="00353862">
              <w:rPr>
                <w:color w:val="000000"/>
                <w:sz w:val="20"/>
                <w:szCs w:val="20"/>
                <w:lang w:eastAsia="en-US"/>
              </w:rPr>
              <w:t xml:space="preserve"> chat and e-mail server</w:t>
            </w:r>
          </w:p>
        </w:tc>
      </w:tr>
      <w:tr w:rsidR="00166375" w:rsidRPr="00353862" w14:paraId="67EC5E3D" w14:textId="77777777" w:rsidTr="00DD1404">
        <w:trPr>
          <w:trHeight w:val="210"/>
        </w:trPr>
        <w:tc>
          <w:tcPr>
            <w:tcW w:w="4641" w:type="dxa"/>
            <w:shd w:val="clear" w:color="auto" w:fill="B4C6E7"/>
          </w:tcPr>
          <w:p w14:paraId="09178874" w14:textId="77777777" w:rsidR="00166375" w:rsidRPr="00132AE3" w:rsidRDefault="00166375" w:rsidP="00DA16E7">
            <w:pPr>
              <w:jc w:val="both"/>
              <w:rPr>
                <w:b/>
                <w:color w:val="000000"/>
                <w:sz w:val="20"/>
                <w:szCs w:val="20"/>
                <w:lang w:eastAsia="en-US"/>
              </w:rPr>
            </w:pPr>
            <w:proofErr w:type="spellStart"/>
            <w:r w:rsidRPr="00132AE3">
              <w:rPr>
                <w:b/>
                <w:color w:val="000000"/>
                <w:sz w:val="20"/>
                <w:szCs w:val="20"/>
                <w:lang w:eastAsia="en-US"/>
              </w:rPr>
              <w:t>Genesys</w:t>
            </w:r>
            <w:proofErr w:type="spellEnd"/>
            <w:r w:rsidRPr="00132AE3">
              <w:rPr>
                <w:b/>
                <w:color w:val="000000"/>
                <w:sz w:val="20"/>
                <w:szCs w:val="20"/>
                <w:lang w:eastAsia="en-US"/>
              </w:rPr>
              <w:t xml:space="preserve"> SDK</w:t>
            </w:r>
          </w:p>
        </w:tc>
        <w:tc>
          <w:tcPr>
            <w:tcW w:w="4641" w:type="dxa"/>
            <w:shd w:val="clear" w:color="auto" w:fill="auto"/>
          </w:tcPr>
          <w:p w14:paraId="66DA834F" w14:textId="77777777" w:rsidR="00166375" w:rsidRPr="00353862" w:rsidRDefault="00166375" w:rsidP="00DA16E7">
            <w:pPr>
              <w:jc w:val="both"/>
              <w:rPr>
                <w:color w:val="000000"/>
                <w:sz w:val="20"/>
                <w:szCs w:val="20"/>
                <w:lang w:eastAsia="en-US"/>
              </w:rPr>
            </w:pPr>
            <w:r w:rsidRPr="00353862">
              <w:rPr>
                <w:color w:val="000000"/>
                <w:sz w:val="20"/>
                <w:szCs w:val="20"/>
                <w:lang w:eastAsia="en-US"/>
              </w:rPr>
              <w:t xml:space="preserve">Platform SDK for Configuration, Voice, Statistics, </w:t>
            </w:r>
            <w:proofErr w:type="spellStart"/>
            <w:r w:rsidRPr="00353862">
              <w:rPr>
                <w:color w:val="000000"/>
                <w:sz w:val="20"/>
                <w:szCs w:val="20"/>
                <w:lang w:eastAsia="en-US"/>
              </w:rPr>
              <w:t>eServices</w:t>
            </w:r>
            <w:proofErr w:type="spellEnd"/>
            <w:r w:rsidR="001C1E9C">
              <w:rPr>
                <w:color w:val="000000"/>
                <w:sz w:val="20"/>
                <w:szCs w:val="20"/>
                <w:lang w:eastAsia="en-US"/>
              </w:rPr>
              <w:t xml:space="preserve"> and Outbound.</w:t>
            </w:r>
          </w:p>
        </w:tc>
      </w:tr>
    </w:tbl>
    <w:p w14:paraId="71E8439E" w14:textId="77777777" w:rsidR="00C54756" w:rsidRPr="00353862" w:rsidRDefault="00C54756" w:rsidP="00DA16E7">
      <w:pPr>
        <w:ind w:left="1305" w:hangingChars="650" w:hanging="1305"/>
        <w:jc w:val="both"/>
        <w:rPr>
          <w:b/>
          <w:sz w:val="20"/>
          <w:szCs w:val="20"/>
          <w:u w:val="single"/>
        </w:rPr>
      </w:pPr>
    </w:p>
    <w:p w14:paraId="7676EF18" w14:textId="77777777" w:rsidR="007A6A10" w:rsidRPr="00353862" w:rsidRDefault="007A6A10" w:rsidP="00DA16E7">
      <w:pPr>
        <w:jc w:val="both"/>
        <w:rPr>
          <w:b/>
          <w:sz w:val="20"/>
          <w:szCs w:val="20"/>
          <w:u w:val="single"/>
        </w:rPr>
      </w:pPr>
      <w:r w:rsidRPr="00353862">
        <w:rPr>
          <w:b/>
          <w:sz w:val="20"/>
          <w:szCs w:val="20"/>
          <w:u w:val="single"/>
        </w:rPr>
        <w:t>ONSITE ASSIGNMENT</w:t>
      </w:r>
    </w:p>
    <w:p w14:paraId="4BBF5EBC" w14:textId="77777777" w:rsidR="002D0D8B" w:rsidRPr="00353862" w:rsidRDefault="002D0D8B" w:rsidP="00DA16E7">
      <w:pPr>
        <w:jc w:val="both"/>
        <w:rPr>
          <w:b/>
          <w:sz w:val="20"/>
          <w:szCs w:val="20"/>
          <w:u w:val="single"/>
        </w:rPr>
      </w:pPr>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8"/>
        <w:gridCol w:w="7020"/>
      </w:tblGrid>
      <w:tr w:rsidR="002D0D8B" w:rsidRPr="00353862" w14:paraId="0A8DFD6B" w14:textId="77777777" w:rsidTr="00DD1404">
        <w:tc>
          <w:tcPr>
            <w:tcW w:w="2178" w:type="dxa"/>
            <w:shd w:val="clear" w:color="auto" w:fill="B4C6E7"/>
          </w:tcPr>
          <w:p w14:paraId="07A2253F" w14:textId="77777777" w:rsidR="002D0D8B" w:rsidRPr="00132AE3" w:rsidRDefault="002D0D8B" w:rsidP="00DA16E7">
            <w:pPr>
              <w:jc w:val="both"/>
              <w:rPr>
                <w:b/>
                <w:sz w:val="20"/>
                <w:szCs w:val="20"/>
              </w:rPr>
            </w:pPr>
            <w:r w:rsidRPr="00132AE3">
              <w:rPr>
                <w:b/>
                <w:sz w:val="20"/>
                <w:szCs w:val="20"/>
              </w:rPr>
              <w:t>Duration</w:t>
            </w:r>
          </w:p>
        </w:tc>
        <w:tc>
          <w:tcPr>
            <w:tcW w:w="7020" w:type="dxa"/>
            <w:shd w:val="clear" w:color="auto" w:fill="auto"/>
          </w:tcPr>
          <w:p w14:paraId="727B9848" w14:textId="77777777" w:rsidR="002D0D8B" w:rsidRPr="00353862" w:rsidRDefault="002D0D8B" w:rsidP="00DA16E7">
            <w:pPr>
              <w:jc w:val="both"/>
              <w:rPr>
                <w:sz w:val="20"/>
                <w:szCs w:val="20"/>
              </w:rPr>
            </w:pPr>
            <w:r w:rsidRPr="00353862">
              <w:rPr>
                <w:sz w:val="20"/>
                <w:szCs w:val="20"/>
              </w:rPr>
              <w:t>July 2012 – September 2016</w:t>
            </w:r>
          </w:p>
        </w:tc>
      </w:tr>
      <w:tr w:rsidR="002D0D8B" w:rsidRPr="00353862" w14:paraId="5338E3E7" w14:textId="77777777" w:rsidTr="00DD1404">
        <w:tc>
          <w:tcPr>
            <w:tcW w:w="2178" w:type="dxa"/>
            <w:shd w:val="clear" w:color="auto" w:fill="B4C6E7"/>
          </w:tcPr>
          <w:p w14:paraId="043F9DB5" w14:textId="77777777" w:rsidR="002D0D8B" w:rsidRPr="00132AE3" w:rsidRDefault="002D0D8B" w:rsidP="00DA16E7">
            <w:pPr>
              <w:jc w:val="both"/>
              <w:rPr>
                <w:b/>
                <w:sz w:val="20"/>
                <w:szCs w:val="20"/>
              </w:rPr>
            </w:pPr>
            <w:r w:rsidRPr="00132AE3">
              <w:rPr>
                <w:b/>
                <w:sz w:val="20"/>
                <w:szCs w:val="20"/>
              </w:rPr>
              <w:t>Role</w:t>
            </w:r>
          </w:p>
        </w:tc>
        <w:tc>
          <w:tcPr>
            <w:tcW w:w="7020" w:type="dxa"/>
            <w:shd w:val="clear" w:color="auto" w:fill="auto"/>
          </w:tcPr>
          <w:p w14:paraId="1791E633" w14:textId="5BE0E095" w:rsidR="002D0D8B" w:rsidRPr="00353862" w:rsidRDefault="002D0D8B" w:rsidP="00DA16E7">
            <w:pPr>
              <w:jc w:val="both"/>
              <w:rPr>
                <w:sz w:val="20"/>
                <w:szCs w:val="20"/>
              </w:rPr>
            </w:pPr>
            <w:proofErr w:type="spellStart"/>
            <w:r w:rsidRPr="00353862">
              <w:rPr>
                <w:sz w:val="20"/>
                <w:szCs w:val="20"/>
              </w:rPr>
              <w:t>Genesys</w:t>
            </w:r>
            <w:proofErr w:type="spellEnd"/>
            <w:r w:rsidRPr="00353862">
              <w:rPr>
                <w:sz w:val="20"/>
                <w:szCs w:val="20"/>
              </w:rPr>
              <w:t xml:space="preserve"> </w:t>
            </w:r>
            <w:r w:rsidR="001524F9">
              <w:rPr>
                <w:sz w:val="20"/>
                <w:szCs w:val="20"/>
              </w:rPr>
              <w:t>P</w:t>
            </w:r>
            <w:r w:rsidRPr="00353862">
              <w:rPr>
                <w:sz w:val="20"/>
                <w:szCs w:val="20"/>
              </w:rPr>
              <w:t xml:space="preserve">rogram </w:t>
            </w:r>
            <w:r w:rsidR="001524F9">
              <w:rPr>
                <w:sz w:val="20"/>
                <w:szCs w:val="20"/>
              </w:rPr>
              <w:t>C</w:t>
            </w:r>
            <w:r w:rsidRPr="00353862">
              <w:rPr>
                <w:sz w:val="20"/>
                <w:szCs w:val="20"/>
              </w:rPr>
              <w:t>onsultant</w:t>
            </w:r>
          </w:p>
        </w:tc>
      </w:tr>
      <w:tr w:rsidR="002D0D8B" w:rsidRPr="00353862" w14:paraId="2C74BBF2" w14:textId="77777777" w:rsidTr="00DD1404">
        <w:tc>
          <w:tcPr>
            <w:tcW w:w="2178" w:type="dxa"/>
            <w:shd w:val="clear" w:color="auto" w:fill="B4C6E7"/>
          </w:tcPr>
          <w:p w14:paraId="488C09A8" w14:textId="77777777" w:rsidR="002D0D8B" w:rsidRPr="00132AE3" w:rsidRDefault="004D2E55" w:rsidP="00DA16E7">
            <w:pPr>
              <w:jc w:val="both"/>
              <w:rPr>
                <w:b/>
                <w:sz w:val="20"/>
                <w:szCs w:val="20"/>
              </w:rPr>
            </w:pPr>
            <w:r w:rsidRPr="00132AE3">
              <w:rPr>
                <w:b/>
                <w:sz w:val="20"/>
                <w:szCs w:val="20"/>
              </w:rPr>
              <w:t>Country</w:t>
            </w:r>
          </w:p>
        </w:tc>
        <w:tc>
          <w:tcPr>
            <w:tcW w:w="7020" w:type="dxa"/>
            <w:shd w:val="clear" w:color="auto" w:fill="auto"/>
          </w:tcPr>
          <w:p w14:paraId="3F5B4BB9" w14:textId="77777777" w:rsidR="002D0D8B" w:rsidRPr="00353862" w:rsidRDefault="002D0D8B" w:rsidP="00DA16E7">
            <w:pPr>
              <w:jc w:val="both"/>
              <w:rPr>
                <w:sz w:val="20"/>
                <w:szCs w:val="20"/>
              </w:rPr>
            </w:pPr>
            <w:r w:rsidRPr="00353862">
              <w:rPr>
                <w:sz w:val="20"/>
                <w:szCs w:val="20"/>
              </w:rPr>
              <w:t>Poland</w:t>
            </w:r>
          </w:p>
        </w:tc>
      </w:tr>
      <w:tr w:rsidR="002D0D8B" w:rsidRPr="00353862" w14:paraId="291B644A" w14:textId="77777777" w:rsidTr="00DD1404">
        <w:tc>
          <w:tcPr>
            <w:tcW w:w="2178" w:type="dxa"/>
            <w:shd w:val="clear" w:color="auto" w:fill="B4C6E7"/>
          </w:tcPr>
          <w:p w14:paraId="155AEE2F" w14:textId="77777777" w:rsidR="002D0D8B" w:rsidRPr="00132AE3" w:rsidRDefault="002D0D8B" w:rsidP="00DA16E7">
            <w:pPr>
              <w:jc w:val="both"/>
              <w:rPr>
                <w:b/>
                <w:sz w:val="20"/>
                <w:szCs w:val="20"/>
              </w:rPr>
            </w:pPr>
            <w:r w:rsidRPr="00132AE3">
              <w:rPr>
                <w:b/>
                <w:sz w:val="20"/>
                <w:szCs w:val="20"/>
              </w:rPr>
              <w:t>Responsibilities</w:t>
            </w:r>
          </w:p>
        </w:tc>
        <w:tc>
          <w:tcPr>
            <w:tcW w:w="7020" w:type="dxa"/>
            <w:shd w:val="clear" w:color="auto" w:fill="auto"/>
          </w:tcPr>
          <w:p w14:paraId="5C704E8C" w14:textId="77777777" w:rsidR="002D0D8B" w:rsidRPr="00353862" w:rsidRDefault="002D0D8B" w:rsidP="00DA16E7">
            <w:pPr>
              <w:jc w:val="both"/>
              <w:rPr>
                <w:sz w:val="20"/>
                <w:szCs w:val="20"/>
              </w:rPr>
            </w:pPr>
            <w:r w:rsidRPr="00353862">
              <w:rPr>
                <w:sz w:val="20"/>
                <w:szCs w:val="20"/>
              </w:rPr>
              <w:t>End to end deployment and support activities</w:t>
            </w:r>
            <w:r w:rsidR="007A2E6E" w:rsidRPr="00353862">
              <w:rPr>
                <w:sz w:val="20"/>
                <w:szCs w:val="20"/>
              </w:rPr>
              <w:t xml:space="preserve"> inv</w:t>
            </w:r>
            <w:r w:rsidR="00F547FB" w:rsidRPr="00353862">
              <w:rPr>
                <w:sz w:val="20"/>
                <w:szCs w:val="20"/>
              </w:rPr>
              <w:t xml:space="preserve">olving gathering </w:t>
            </w:r>
            <w:r w:rsidR="002001E9" w:rsidRPr="00353862">
              <w:rPr>
                <w:sz w:val="20"/>
                <w:szCs w:val="20"/>
              </w:rPr>
              <w:t>requirements</w:t>
            </w:r>
            <w:r w:rsidR="00F547FB" w:rsidRPr="00353862">
              <w:rPr>
                <w:sz w:val="20"/>
                <w:szCs w:val="20"/>
              </w:rPr>
              <w:t xml:space="preserve"> and development</w:t>
            </w:r>
            <w:r w:rsidRPr="00353862">
              <w:rPr>
                <w:sz w:val="20"/>
                <w:szCs w:val="20"/>
              </w:rPr>
              <w:t xml:space="preserve">. </w:t>
            </w:r>
          </w:p>
          <w:p w14:paraId="5B824A04" w14:textId="77777777" w:rsidR="002D0D8B" w:rsidRPr="00353862" w:rsidRDefault="002D0D8B" w:rsidP="00DA16E7">
            <w:pPr>
              <w:jc w:val="both"/>
              <w:rPr>
                <w:sz w:val="20"/>
                <w:szCs w:val="20"/>
              </w:rPr>
            </w:pPr>
            <w:r w:rsidRPr="00353862">
              <w:rPr>
                <w:sz w:val="20"/>
                <w:szCs w:val="20"/>
              </w:rPr>
              <w:t xml:space="preserve">CR gathering and feasibility analysis. </w:t>
            </w:r>
          </w:p>
          <w:p w14:paraId="305E70A4" w14:textId="77777777" w:rsidR="002D0D8B" w:rsidRPr="00353862" w:rsidRDefault="002D0D8B" w:rsidP="00DA16E7">
            <w:pPr>
              <w:jc w:val="both"/>
              <w:rPr>
                <w:sz w:val="20"/>
                <w:szCs w:val="20"/>
              </w:rPr>
            </w:pPr>
            <w:r w:rsidRPr="00353862">
              <w:rPr>
                <w:sz w:val="20"/>
                <w:szCs w:val="20"/>
              </w:rPr>
              <w:t xml:space="preserve">Troubleshooting and Resolving issues. </w:t>
            </w:r>
          </w:p>
          <w:p w14:paraId="321420B7" w14:textId="77777777" w:rsidR="002D0D8B" w:rsidRPr="00353862" w:rsidRDefault="002D0D8B" w:rsidP="00DA16E7">
            <w:pPr>
              <w:jc w:val="both"/>
              <w:rPr>
                <w:sz w:val="20"/>
                <w:szCs w:val="20"/>
              </w:rPr>
            </w:pPr>
            <w:r w:rsidRPr="00353862">
              <w:rPr>
                <w:sz w:val="20"/>
                <w:szCs w:val="20"/>
              </w:rPr>
              <w:t xml:space="preserve">Delegating requirements and issue reports to the offshore team. </w:t>
            </w:r>
          </w:p>
          <w:p w14:paraId="4937DDDA" w14:textId="77777777" w:rsidR="002D0D8B" w:rsidRPr="00353862" w:rsidRDefault="002D0D8B" w:rsidP="00DA16E7">
            <w:pPr>
              <w:jc w:val="both"/>
              <w:rPr>
                <w:sz w:val="20"/>
                <w:szCs w:val="20"/>
              </w:rPr>
            </w:pPr>
            <w:r w:rsidRPr="00353862">
              <w:rPr>
                <w:sz w:val="20"/>
                <w:szCs w:val="20"/>
              </w:rPr>
              <w:t>Post UAT Testing.</w:t>
            </w:r>
          </w:p>
          <w:p w14:paraId="7F46D812" w14:textId="77777777" w:rsidR="002D0D8B" w:rsidRPr="00353862" w:rsidRDefault="002D0D8B" w:rsidP="00DA16E7">
            <w:pPr>
              <w:jc w:val="both"/>
              <w:rPr>
                <w:sz w:val="20"/>
                <w:szCs w:val="20"/>
              </w:rPr>
            </w:pPr>
            <w:r w:rsidRPr="00353862">
              <w:rPr>
                <w:sz w:val="20"/>
                <w:szCs w:val="20"/>
              </w:rPr>
              <w:t>Demonstrate project features to provide training to clients.</w:t>
            </w:r>
          </w:p>
          <w:p w14:paraId="5BDC2F9C" w14:textId="77777777" w:rsidR="002D0D8B" w:rsidRPr="00353862" w:rsidRDefault="002D0D8B" w:rsidP="00DA16E7">
            <w:pPr>
              <w:jc w:val="both"/>
              <w:rPr>
                <w:sz w:val="20"/>
                <w:szCs w:val="20"/>
              </w:rPr>
            </w:pPr>
            <w:r w:rsidRPr="00353862">
              <w:rPr>
                <w:sz w:val="20"/>
                <w:szCs w:val="20"/>
              </w:rPr>
              <w:t>Head meetings and provide updates to client’s business owners.</w:t>
            </w:r>
          </w:p>
        </w:tc>
      </w:tr>
    </w:tbl>
    <w:p w14:paraId="1AE344F3" w14:textId="77777777" w:rsidR="002D0D8B" w:rsidRPr="00353862" w:rsidRDefault="002D0D8B" w:rsidP="00DA16E7">
      <w:pPr>
        <w:jc w:val="both"/>
        <w:rPr>
          <w:b/>
          <w:sz w:val="20"/>
          <w:szCs w:val="20"/>
          <w:u w:val="single"/>
        </w:rPr>
      </w:pPr>
    </w:p>
    <w:p w14:paraId="1BD8DE7E" w14:textId="77777777" w:rsidR="00B41E16" w:rsidRPr="00353862" w:rsidRDefault="00B41E16" w:rsidP="00DA16E7">
      <w:pPr>
        <w:jc w:val="both"/>
        <w:rPr>
          <w:b/>
          <w:sz w:val="20"/>
          <w:szCs w:val="20"/>
          <w:u w:val="single"/>
        </w:rPr>
      </w:pPr>
    </w:p>
    <w:p w14:paraId="69DC54CC" w14:textId="77777777" w:rsidR="00B41E16" w:rsidRPr="00353862" w:rsidRDefault="00B41E16" w:rsidP="00DA16E7">
      <w:pPr>
        <w:jc w:val="both"/>
        <w:rPr>
          <w:b/>
          <w:sz w:val="20"/>
          <w:szCs w:val="20"/>
          <w:u w:val="single"/>
        </w:rPr>
      </w:pPr>
    </w:p>
    <w:p w14:paraId="44AE0BD2" w14:textId="77777777" w:rsidR="00B41E16" w:rsidRPr="00353862" w:rsidRDefault="00B41E16" w:rsidP="00DA16E7">
      <w:pPr>
        <w:jc w:val="both"/>
        <w:rPr>
          <w:b/>
          <w:sz w:val="20"/>
          <w:szCs w:val="20"/>
          <w:u w:val="single"/>
        </w:rPr>
      </w:pPr>
    </w:p>
    <w:p w14:paraId="64085ED7" w14:textId="77777777" w:rsidR="00B41E16" w:rsidRDefault="00B41E16" w:rsidP="00DA16E7">
      <w:pPr>
        <w:jc w:val="both"/>
        <w:rPr>
          <w:b/>
          <w:sz w:val="20"/>
          <w:szCs w:val="20"/>
          <w:u w:val="single"/>
        </w:rPr>
      </w:pPr>
    </w:p>
    <w:p w14:paraId="302B38FF" w14:textId="77777777" w:rsidR="00946D3B" w:rsidRDefault="00946D3B" w:rsidP="00DA16E7">
      <w:pPr>
        <w:jc w:val="both"/>
        <w:rPr>
          <w:b/>
          <w:sz w:val="20"/>
          <w:szCs w:val="20"/>
          <w:u w:val="single"/>
        </w:rPr>
      </w:pPr>
    </w:p>
    <w:p w14:paraId="05364EC7" w14:textId="77777777" w:rsidR="00946D3B" w:rsidRDefault="00946D3B" w:rsidP="00DA16E7">
      <w:pPr>
        <w:jc w:val="both"/>
        <w:rPr>
          <w:b/>
          <w:sz w:val="20"/>
          <w:szCs w:val="20"/>
          <w:u w:val="single"/>
        </w:rPr>
      </w:pPr>
    </w:p>
    <w:p w14:paraId="0F78EE5B" w14:textId="77777777" w:rsidR="00946D3B" w:rsidRPr="00353862" w:rsidRDefault="00946D3B" w:rsidP="00DA16E7">
      <w:pPr>
        <w:jc w:val="both"/>
        <w:rPr>
          <w:b/>
          <w:sz w:val="20"/>
          <w:szCs w:val="20"/>
          <w:u w:val="single"/>
        </w:rPr>
      </w:pPr>
    </w:p>
    <w:p w14:paraId="2D5CC62B" w14:textId="77777777" w:rsidR="009C0DEF" w:rsidRDefault="00C54756" w:rsidP="00DA16E7">
      <w:pPr>
        <w:jc w:val="both"/>
        <w:rPr>
          <w:b/>
          <w:sz w:val="20"/>
          <w:szCs w:val="20"/>
          <w:u w:val="single"/>
        </w:rPr>
      </w:pPr>
      <w:r w:rsidRPr="00353862">
        <w:rPr>
          <w:b/>
          <w:sz w:val="20"/>
          <w:szCs w:val="20"/>
          <w:u w:val="single"/>
        </w:rPr>
        <w:lastRenderedPageBreak/>
        <w:t>PROJECTS</w:t>
      </w:r>
    </w:p>
    <w:p w14:paraId="5B2B206F" w14:textId="77777777" w:rsidR="00B52684" w:rsidRDefault="00B52684" w:rsidP="00DA16E7">
      <w:pPr>
        <w:jc w:val="both"/>
        <w:rPr>
          <w:b/>
          <w:sz w:val="20"/>
          <w:szCs w:val="20"/>
          <w:u w:val="single"/>
        </w:rPr>
      </w:pPr>
    </w:p>
    <w:tbl>
      <w:tblPr>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0"/>
        <w:gridCol w:w="7110"/>
      </w:tblGrid>
      <w:tr w:rsidR="00B52684" w:rsidRPr="00353862" w14:paraId="799AE72D" w14:textId="77777777" w:rsidTr="00DF146E">
        <w:trPr>
          <w:trHeight w:val="205"/>
        </w:trPr>
        <w:tc>
          <w:tcPr>
            <w:tcW w:w="2070" w:type="dxa"/>
            <w:shd w:val="clear" w:color="auto" w:fill="B4C6E7"/>
          </w:tcPr>
          <w:p w14:paraId="208820BC" w14:textId="77777777" w:rsidR="00B52684" w:rsidRPr="00353862" w:rsidRDefault="00B52684" w:rsidP="00DF146E">
            <w:pPr>
              <w:jc w:val="both"/>
              <w:rPr>
                <w:b/>
                <w:sz w:val="20"/>
                <w:szCs w:val="20"/>
              </w:rPr>
            </w:pPr>
            <w:r w:rsidRPr="00353862">
              <w:rPr>
                <w:b/>
                <w:sz w:val="20"/>
                <w:szCs w:val="20"/>
              </w:rPr>
              <w:t>Project Name</w:t>
            </w:r>
          </w:p>
        </w:tc>
        <w:tc>
          <w:tcPr>
            <w:tcW w:w="7110" w:type="dxa"/>
            <w:shd w:val="clear" w:color="auto" w:fill="auto"/>
          </w:tcPr>
          <w:p w14:paraId="215CA10B" w14:textId="77777777" w:rsidR="00B52684" w:rsidRPr="00353862" w:rsidRDefault="00B52684" w:rsidP="00DF146E">
            <w:pPr>
              <w:jc w:val="both"/>
              <w:rPr>
                <w:b/>
                <w:sz w:val="20"/>
                <w:szCs w:val="20"/>
                <w:u w:val="single"/>
              </w:rPr>
            </w:pPr>
            <w:r>
              <w:rPr>
                <w:rFonts w:eastAsia="MS Mincho"/>
                <w:sz w:val="20"/>
                <w:szCs w:val="20"/>
              </w:rPr>
              <w:t>Collector</w:t>
            </w:r>
            <w:r w:rsidR="006510A8">
              <w:rPr>
                <w:rFonts w:eastAsia="MS Mincho"/>
                <w:sz w:val="20"/>
                <w:szCs w:val="20"/>
              </w:rPr>
              <w:t xml:space="preserve"> Services</w:t>
            </w:r>
          </w:p>
        </w:tc>
      </w:tr>
      <w:tr w:rsidR="00B52684" w:rsidRPr="00353862" w14:paraId="7EF9B10C" w14:textId="77777777" w:rsidTr="00DF146E">
        <w:trPr>
          <w:trHeight w:val="205"/>
        </w:trPr>
        <w:tc>
          <w:tcPr>
            <w:tcW w:w="2070" w:type="dxa"/>
            <w:shd w:val="clear" w:color="auto" w:fill="B4C6E7"/>
          </w:tcPr>
          <w:p w14:paraId="46A3B4CA" w14:textId="77777777" w:rsidR="00B52684" w:rsidRPr="00353862" w:rsidRDefault="00B52684" w:rsidP="00DF146E">
            <w:pPr>
              <w:jc w:val="both"/>
              <w:rPr>
                <w:b/>
                <w:sz w:val="20"/>
                <w:szCs w:val="20"/>
              </w:rPr>
            </w:pPr>
            <w:r w:rsidRPr="00353862">
              <w:rPr>
                <w:b/>
                <w:sz w:val="20"/>
                <w:szCs w:val="20"/>
              </w:rPr>
              <w:t>Duration</w:t>
            </w:r>
          </w:p>
        </w:tc>
        <w:tc>
          <w:tcPr>
            <w:tcW w:w="7110" w:type="dxa"/>
            <w:shd w:val="clear" w:color="auto" w:fill="auto"/>
          </w:tcPr>
          <w:p w14:paraId="115B8493" w14:textId="77777777" w:rsidR="00B52684" w:rsidRPr="00353862" w:rsidRDefault="006510A8" w:rsidP="00DF146E">
            <w:pPr>
              <w:jc w:val="both"/>
              <w:rPr>
                <w:rFonts w:eastAsia="MS Mincho"/>
                <w:sz w:val="20"/>
                <w:szCs w:val="20"/>
              </w:rPr>
            </w:pPr>
            <w:r>
              <w:rPr>
                <w:sz w:val="20"/>
                <w:szCs w:val="20"/>
              </w:rPr>
              <w:t>July 2021 – Till Date</w:t>
            </w:r>
          </w:p>
        </w:tc>
      </w:tr>
      <w:tr w:rsidR="00B52684" w:rsidRPr="00353862" w14:paraId="70C863BE" w14:textId="77777777" w:rsidTr="00DF146E">
        <w:trPr>
          <w:trHeight w:val="205"/>
        </w:trPr>
        <w:tc>
          <w:tcPr>
            <w:tcW w:w="2070" w:type="dxa"/>
            <w:shd w:val="clear" w:color="auto" w:fill="B4C6E7"/>
          </w:tcPr>
          <w:p w14:paraId="4C0A1BA9" w14:textId="77777777" w:rsidR="00B52684" w:rsidRPr="00353862" w:rsidRDefault="00B52684" w:rsidP="00DF146E">
            <w:pPr>
              <w:jc w:val="both"/>
              <w:rPr>
                <w:b/>
                <w:sz w:val="20"/>
                <w:szCs w:val="20"/>
              </w:rPr>
            </w:pPr>
            <w:r w:rsidRPr="00353862">
              <w:rPr>
                <w:b/>
                <w:sz w:val="20"/>
                <w:szCs w:val="20"/>
              </w:rPr>
              <w:t xml:space="preserve">Client </w:t>
            </w:r>
            <w:r>
              <w:rPr>
                <w:b/>
                <w:sz w:val="20"/>
                <w:szCs w:val="20"/>
              </w:rPr>
              <w:t>/ vertical</w:t>
            </w:r>
          </w:p>
        </w:tc>
        <w:tc>
          <w:tcPr>
            <w:tcW w:w="7110" w:type="dxa"/>
            <w:shd w:val="clear" w:color="auto" w:fill="auto"/>
          </w:tcPr>
          <w:p w14:paraId="3AD3F770" w14:textId="55972E41" w:rsidR="00B52684" w:rsidRPr="00353862" w:rsidRDefault="006510A8" w:rsidP="00DF146E">
            <w:pPr>
              <w:jc w:val="both"/>
              <w:rPr>
                <w:sz w:val="20"/>
                <w:szCs w:val="20"/>
              </w:rPr>
            </w:pPr>
            <w:r>
              <w:rPr>
                <w:sz w:val="20"/>
                <w:szCs w:val="20"/>
              </w:rPr>
              <w:t xml:space="preserve">Major </w:t>
            </w:r>
            <w:r w:rsidR="0005570E">
              <w:rPr>
                <w:sz w:val="20"/>
                <w:szCs w:val="20"/>
              </w:rPr>
              <w:t>Payment Service Provider</w:t>
            </w:r>
            <w:r>
              <w:rPr>
                <w:sz w:val="20"/>
                <w:szCs w:val="20"/>
              </w:rPr>
              <w:t xml:space="preserve"> in United States</w:t>
            </w:r>
          </w:p>
        </w:tc>
      </w:tr>
      <w:tr w:rsidR="00B52684" w:rsidRPr="00353862" w14:paraId="0F2E67F1" w14:textId="77777777" w:rsidTr="00DF146E">
        <w:trPr>
          <w:trHeight w:val="252"/>
        </w:trPr>
        <w:tc>
          <w:tcPr>
            <w:tcW w:w="2070" w:type="dxa"/>
            <w:shd w:val="clear" w:color="auto" w:fill="B4C6E7"/>
          </w:tcPr>
          <w:p w14:paraId="52A76AFB" w14:textId="77777777" w:rsidR="00B52684" w:rsidRPr="00353862" w:rsidRDefault="00B52684" w:rsidP="00DF146E">
            <w:pPr>
              <w:jc w:val="both"/>
              <w:rPr>
                <w:b/>
                <w:sz w:val="20"/>
                <w:szCs w:val="20"/>
              </w:rPr>
            </w:pPr>
            <w:r w:rsidRPr="00353862">
              <w:rPr>
                <w:b/>
                <w:sz w:val="20"/>
                <w:szCs w:val="20"/>
              </w:rPr>
              <w:t>Role</w:t>
            </w:r>
          </w:p>
        </w:tc>
        <w:tc>
          <w:tcPr>
            <w:tcW w:w="7110" w:type="dxa"/>
            <w:shd w:val="clear" w:color="auto" w:fill="auto"/>
          </w:tcPr>
          <w:p w14:paraId="7BBFFBDE" w14:textId="77777777" w:rsidR="00B52684" w:rsidRPr="00353862" w:rsidRDefault="006510A8" w:rsidP="00DF146E">
            <w:pPr>
              <w:jc w:val="both"/>
              <w:rPr>
                <w:rFonts w:eastAsia="MS Mincho"/>
                <w:sz w:val="20"/>
                <w:szCs w:val="20"/>
              </w:rPr>
            </w:pPr>
            <w:r>
              <w:rPr>
                <w:rStyle w:val="fontstyle21"/>
                <w:rFonts w:ascii="Times New Roman" w:hAnsi="Times New Roman"/>
              </w:rPr>
              <w:t xml:space="preserve">Architect, Senior </w:t>
            </w:r>
            <w:r w:rsidR="00B52684" w:rsidRPr="00353862">
              <w:rPr>
                <w:rStyle w:val="fontstyle21"/>
                <w:rFonts w:ascii="Times New Roman" w:hAnsi="Times New Roman"/>
              </w:rPr>
              <w:t>Developer</w:t>
            </w:r>
          </w:p>
        </w:tc>
      </w:tr>
      <w:tr w:rsidR="00B52684" w:rsidRPr="00353862" w14:paraId="14DFFEA0" w14:textId="77777777" w:rsidTr="00DF146E">
        <w:trPr>
          <w:trHeight w:val="252"/>
        </w:trPr>
        <w:tc>
          <w:tcPr>
            <w:tcW w:w="2070" w:type="dxa"/>
            <w:shd w:val="clear" w:color="auto" w:fill="B4C6E7"/>
          </w:tcPr>
          <w:p w14:paraId="0256386F" w14:textId="77777777" w:rsidR="00B52684" w:rsidRPr="00353862" w:rsidRDefault="00B52684" w:rsidP="00DF146E">
            <w:pPr>
              <w:jc w:val="both"/>
              <w:rPr>
                <w:b/>
                <w:sz w:val="20"/>
                <w:szCs w:val="20"/>
              </w:rPr>
            </w:pPr>
            <w:r w:rsidRPr="00353862">
              <w:rPr>
                <w:b/>
                <w:sz w:val="20"/>
                <w:szCs w:val="20"/>
              </w:rPr>
              <w:t>Technology Used</w:t>
            </w:r>
          </w:p>
        </w:tc>
        <w:tc>
          <w:tcPr>
            <w:tcW w:w="7110" w:type="dxa"/>
            <w:shd w:val="clear" w:color="auto" w:fill="auto"/>
          </w:tcPr>
          <w:p w14:paraId="40BFB06C" w14:textId="77777777" w:rsidR="00B52684" w:rsidRPr="00353862" w:rsidRDefault="006510A8" w:rsidP="00DF146E">
            <w:pPr>
              <w:jc w:val="both"/>
              <w:rPr>
                <w:rStyle w:val="fontstyle21"/>
                <w:rFonts w:ascii="Times New Roman" w:hAnsi="Times New Roman"/>
              </w:rPr>
            </w:pPr>
            <w:r>
              <w:rPr>
                <w:rStyle w:val="fontstyle21"/>
                <w:rFonts w:ascii="Times New Roman" w:hAnsi="Times New Roman"/>
              </w:rPr>
              <w:t xml:space="preserve">Java 8, </w:t>
            </w:r>
            <w:proofErr w:type="spellStart"/>
            <w:r>
              <w:rPr>
                <w:rStyle w:val="fontstyle21"/>
                <w:rFonts w:ascii="Times New Roman" w:hAnsi="Times New Roman"/>
              </w:rPr>
              <w:t>Vert.x</w:t>
            </w:r>
            <w:proofErr w:type="spellEnd"/>
            <w:r>
              <w:rPr>
                <w:rStyle w:val="fontstyle21"/>
                <w:rFonts w:ascii="Times New Roman" w:hAnsi="Times New Roman"/>
              </w:rPr>
              <w:t xml:space="preserve">, Kafka, </w:t>
            </w:r>
            <w:proofErr w:type="spellStart"/>
            <w:r>
              <w:rPr>
                <w:rStyle w:val="fontstyle21"/>
                <w:rFonts w:ascii="Times New Roman" w:hAnsi="Times New Roman"/>
              </w:rPr>
              <w:t>Genesys</w:t>
            </w:r>
            <w:proofErr w:type="spellEnd"/>
            <w:r>
              <w:rPr>
                <w:rStyle w:val="fontstyle21"/>
                <w:rFonts w:ascii="Times New Roman" w:hAnsi="Times New Roman"/>
              </w:rPr>
              <w:t xml:space="preserve"> PSDK</w:t>
            </w:r>
          </w:p>
        </w:tc>
      </w:tr>
      <w:tr w:rsidR="00B52684" w:rsidRPr="00353862" w14:paraId="1A4D1C90" w14:textId="77777777" w:rsidTr="00DF146E">
        <w:trPr>
          <w:trHeight w:val="270"/>
        </w:trPr>
        <w:tc>
          <w:tcPr>
            <w:tcW w:w="2070" w:type="dxa"/>
            <w:shd w:val="clear" w:color="auto" w:fill="B4C6E7"/>
          </w:tcPr>
          <w:p w14:paraId="7037ED01" w14:textId="77777777" w:rsidR="00B52684" w:rsidRPr="00353862" w:rsidRDefault="00B52684" w:rsidP="00DF146E">
            <w:pPr>
              <w:jc w:val="both"/>
              <w:rPr>
                <w:b/>
                <w:sz w:val="20"/>
                <w:szCs w:val="20"/>
              </w:rPr>
            </w:pPr>
            <w:r w:rsidRPr="00353862">
              <w:rPr>
                <w:b/>
                <w:sz w:val="20"/>
                <w:szCs w:val="20"/>
              </w:rPr>
              <w:t>About the Project</w:t>
            </w:r>
          </w:p>
        </w:tc>
        <w:tc>
          <w:tcPr>
            <w:tcW w:w="7110" w:type="dxa"/>
            <w:shd w:val="clear" w:color="auto" w:fill="auto"/>
          </w:tcPr>
          <w:p w14:paraId="2C8C3800" w14:textId="77777777" w:rsidR="00B52684" w:rsidRPr="00353862" w:rsidRDefault="006510A8" w:rsidP="00DF146E">
            <w:pPr>
              <w:jc w:val="both"/>
              <w:rPr>
                <w:rStyle w:val="fontstyle21"/>
                <w:rFonts w:ascii="Times New Roman" w:hAnsi="Times New Roman"/>
              </w:rPr>
            </w:pPr>
            <w:r>
              <w:rPr>
                <w:color w:val="000000"/>
                <w:sz w:val="20"/>
                <w:szCs w:val="20"/>
              </w:rPr>
              <w:t>A</w:t>
            </w:r>
            <w:r w:rsidRPr="006510A8">
              <w:rPr>
                <w:color w:val="000000"/>
                <w:sz w:val="20"/>
                <w:szCs w:val="20"/>
              </w:rPr>
              <w:t xml:space="preserve"> </w:t>
            </w:r>
            <w:proofErr w:type="gramStart"/>
            <w:r w:rsidRPr="006510A8">
              <w:rPr>
                <w:color w:val="000000"/>
                <w:sz w:val="20"/>
                <w:szCs w:val="20"/>
              </w:rPr>
              <w:t>cloud based</w:t>
            </w:r>
            <w:proofErr w:type="gramEnd"/>
            <w:r w:rsidRPr="006510A8">
              <w:rPr>
                <w:color w:val="000000"/>
                <w:sz w:val="20"/>
                <w:szCs w:val="20"/>
              </w:rPr>
              <w:t xml:space="preserve"> event driven micro-services app which pulls near </w:t>
            </w:r>
            <w:proofErr w:type="spellStart"/>
            <w:r w:rsidRPr="006510A8">
              <w:rPr>
                <w:color w:val="000000"/>
                <w:sz w:val="20"/>
                <w:szCs w:val="20"/>
              </w:rPr>
              <w:t>realtime</w:t>
            </w:r>
            <w:proofErr w:type="spellEnd"/>
            <w:r w:rsidRPr="006510A8">
              <w:rPr>
                <w:color w:val="000000"/>
                <w:sz w:val="20"/>
                <w:szCs w:val="20"/>
              </w:rPr>
              <w:t xml:space="preserve"> data from various components from </w:t>
            </w:r>
            <w:proofErr w:type="spellStart"/>
            <w:r w:rsidRPr="006510A8">
              <w:rPr>
                <w:color w:val="000000"/>
                <w:sz w:val="20"/>
                <w:szCs w:val="20"/>
              </w:rPr>
              <w:t>genesys</w:t>
            </w:r>
            <w:proofErr w:type="spellEnd"/>
            <w:r w:rsidRPr="006510A8">
              <w:rPr>
                <w:color w:val="000000"/>
                <w:sz w:val="20"/>
                <w:szCs w:val="20"/>
              </w:rPr>
              <w:t xml:space="preserve"> ecosystem for different business units</w:t>
            </w:r>
            <w:r>
              <w:rPr>
                <w:color w:val="000000"/>
                <w:sz w:val="20"/>
                <w:szCs w:val="20"/>
              </w:rPr>
              <w:t xml:space="preserve"> and publish it to the stream for downstream systems to consume.</w:t>
            </w:r>
          </w:p>
        </w:tc>
      </w:tr>
      <w:tr w:rsidR="00B52684" w:rsidRPr="00353862" w14:paraId="69C2C6E1" w14:textId="77777777" w:rsidTr="0073309F">
        <w:trPr>
          <w:trHeight w:val="1034"/>
        </w:trPr>
        <w:tc>
          <w:tcPr>
            <w:tcW w:w="2070" w:type="dxa"/>
            <w:shd w:val="clear" w:color="auto" w:fill="B4C6E7"/>
          </w:tcPr>
          <w:p w14:paraId="1B4D7B82" w14:textId="77777777" w:rsidR="00B52684" w:rsidRPr="00353862" w:rsidRDefault="00B52684" w:rsidP="00DF146E">
            <w:pPr>
              <w:jc w:val="both"/>
              <w:rPr>
                <w:b/>
                <w:sz w:val="20"/>
                <w:szCs w:val="20"/>
              </w:rPr>
            </w:pPr>
            <w:r w:rsidRPr="00353862">
              <w:rPr>
                <w:b/>
                <w:sz w:val="20"/>
                <w:szCs w:val="20"/>
              </w:rPr>
              <w:t>Responsibilities</w:t>
            </w:r>
          </w:p>
        </w:tc>
        <w:tc>
          <w:tcPr>
            <w:tcW w:w="7110" w:type="dxa"/>
            <w:shd w:val="clear" w:color="auto" w:fill="auto"/>
          </w:tcPr>
          <w:p w14:paraId="0687F0BD" w14:textId="77777777" w:rsidR="00B52684" w:rsidRDefault="006510A8" w:rsidP="00DF146E">
            <w:pPr>
              <w:jc w:val="both"/>
              <w:rPr>
                <w:rStyle w:val="fontstyle21"/>
                <w:rFonts w:ascii="Times New Roman" w:hAnsi="Times New Roman"/>
              </w:rPr>
            </w:pPr>
            <w:r>
              <w:rPr>
                <w:rStyle w:val="fontstyle21"/>
                <w:rFonts w:ascii="Times New Roman" w:hAnsi="Times New Roman"/>
              </w:rPr>
              <w:t>Requirement gathering from different business units.</w:t>
            </w:r>
          </w:p>
          <w:p w14:paraId="282B3337" w14:textId="77777777" w:rsidR="006510A8" w:rsidRDefault="006510A8" w:rsidP="00DF146E">
            <w:pPr>
              <w:jc w:val="both"/>
              <w:rPr>
                <w:rStyle w:val="fontstyle21"/>
                <w:rFonts w:ascii="Times New Roman" w:hAnsi="Times New Roman"/>
              </w:rPr>
            </w:pPr>
            <w:r>
              <w:rPr>
                <w:rStyle w:val="fontstyle21"/>
                <w:rFonts w:ascii="Times New Roman" w:hAnsi="Times New Roman"/>
              </w:rPr>
              <w:t>Architecting application design.</w:t>
            </w:r>
          </w:p>
          <w:p w14:paraId="1C58936F" w14:textId="77777777" w:rsidR="006510A8" w:rsidRDefault="006510A8" w:rsidP="00DF146E">
            <w:pPr>
              <w:jc w:val="both"/>
              <w:rPr>
                <w:rStyle w:val="fontstyle21"/>
                <w:rFonts w:ascii="Times New Roman" w:hAnsi="Times New Roman"/>
              </w:rPr>
            </w:pPr>
            <w:r>
              <w:rPr>
                <w:rStyle w:val="fontstyle21"/>
                <w:rFonts w:ascii="Times New Roman" w:hAnsi="Times New Roman"/>
              </w:rPr>
              <w:t>Design/ Development of the app.</w:t>
            </w:r>
          </w:p>
          <w:p w14:paraId="0D1CC39F" w14:textId="77777777" w:rsidR="006510A8" w:rsidRDefault="006510A8" w:rsidP="00DF146E">
            <w:pPr>
              <w:jc w:val="both"/>
              <w:rPr>
                <w:rStyle w:val="fontstyle21"/>
                <w:rFonts w:ascii="Times New Roman" w:hAnsi="Times New Roman"/>
              </w:rPr>
            </w:pPr>
            <w:r>
              <w:rPr>
                <w:rStyle w:val="fontstyle21"/>
                <w:rFonts w:ascii="Times New Roman" w:hAnsi="Times New Roman"/>
              </w:rPr>
              <w:t>Deployment and Release management.</w:t>
            </w:r>
          </w:p>
          <w:p w14:paraId="23896A61" w14:textId="77777777" w:rsidR="0073309F" w:rsidRPr="006510A8" w:rsidRDefault="0073309F" w:rsidP="0073309F">
            <w:pPr>
              <w:jc w:val="both"/>
              <w:rPr>
                <w:rStyle w:val="fontstyle21"/>
                <w:rFonts w:ascii="Times New Roman" w:hAnsi="Times New Roman"/>
              </w:rPr>
            </w:pPr>
            <w:r>
              <w:rPr>
                <w:rStyle w:val="fontstyle21"/>
                <w:rFonts w:ascii="Times New Roman" w:hAnsi="Times New Roman"/>
              </w:rPr>
              <w:t xml:space="preserve">Troubleshooting and Bug fixing. </w:t>
            </w:r>
          </w:p>
        </w:tc>
      </w:tr>
    </w:tbl>
    <w:p w14:paraId="7054960E" w14:textId="77777777" w:rsidR="00B52684" w:rsidRDefault="00B52684" w:rsidP="00DA16E7">
      <w:pPr>
        <w:jc w:val="both"/>
        <w:rPr>
          <w:b/>
          <w:sz w:val="20"/>
          <w:szCs w:val="20"/>
          <w:u w:val="single"/>
        </w:rPr>
      </w:pPr>
    </w:p>
    <w:tbl>
      <w:tblPr>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0"/>
        <w:gridCol w:w="7110"/>
      </w:tblGrid>
      <w:tr w:rsidR="0073309F" w:rsidRPr="0073309F" w14:paraId="7FEF1622" w14:textId="77777777" w:rsidTr="00DF146E">
        <w:trPr>
          <w:trHeight w:val="205"/>
        </w:trPr>
        <w:tc>
          <w:tcPr>
            <w:tcW w:w="2070" w:type="dxa"/>
            <w:shd w:val="clear" w:color="auto" w:fill="B4C6E7"/>
          </w:tcPr>
          <w:p w14:paraId="780D7BA3" w14:textId="77777777" w:rsidR="0073309F" w:rsidRPr="00353862" w:rsidRDefault="0073309F" w:rsidP="00DF146E">
            <w:pPr>
              <w:jc w:val="both"/>
              <w:rPr>
                <w:b/>
                <w:sz w:val="20"/>
                <w:szCs w:val="20"/>
              </w:rPr>
            </w:pPr>
            <w:r w:rsidRPr="00353862">
              <w:rPr>
                <w:b/>
                <w:sz w:val="20"/>
                <w:szCs w:val="20"/>
              </w:rPr>
              <w:t>Project Name</w:t>
            </w:r>
          </w:p>
        </w:tc>
        <w:tc>
          <w:tcPr>
            <w:tcW w:w="7110" w:type="dxa"/>
            <w:shd w:val="clear" w:color="auto" w:fill="auto"/>
          </w:tcPr>
          <w:p w14:paraId="384D136D" w14:textId="77777777" w:rsidR="0073309F" w:rsidRPr="0073309F" w:rsidRDefault="0073309F" w:rsidP="00DF146E">
            <w:pPr>
              <w:jc w:val="both"/>
              <w:rPr>
                <w:sz w:val="20"/>
                <w:szCs w:val="20"/>
              </w:rPr>
            </w:pPr>
            <w:proofErr w:type="spellStart"/>
            <w:r>
              <w:rPr>
                <w:sz w:val="20"/>
                <w:szCs w:val="20"/>
              </w:rPr>
              <w:t>GenLab</w:t>
            </w:r>
            <w:proofErr w:type="spellEnd"/>
            <w:r w:rsidRPr="0073309F">
              <w:rPr>
                <w:sz w:val="20"/>
                <w:szCs w:val="20"/>
              </w:rPr>
              <w:t xml:space="preserve"> implementation</w:t>
            </w:r>
          </w:p>
        </w:tc>
      </w:tr>
      <w:tr w:rsidR="0073309F" w:rsidRPr="00353862" w14:paraId="5084AAB8" w14:textId="77777777" w:rsidTr="00DF146E">
        <w:trPr>
          <w:trHeight w:val="205"/>
        </w:trPr>
        <w:tc>
          <w:tcPr>
            <w:tcW w:w="2070" w:type="dxa"/>
            <w:shd w:val="clear" w:color="auto" w:fill="B4C6E7"/>
          </w:tcPr>
          <w:p w14:paraId="123118E1" w14:textId="77777777" w:rsidR="0073309F" w:rsidRPr="00353862" w:rsidRDefault="0073309F" w:rsidP="00DF146E">
            <w:pPr>
              <w:jc w:val="both"/>
              <w:rPr>
                <w:b/>
                <w:sz w:val="20"/>
                <w:szCs w:val="20"/>
              </w:rPr>
            </w:pPr>
            <w:r w:rsidRPr="00353862">
              <w:rPr>
                <w:b/>
                <w:sz w:val="20"/>
                <w:szCs w:val="20"/>
              </w:rPr>
              <w:t>Duration</w:t>
            </w:r>
          </w:p>
        </w:tc>
        <w:tc>
          <w:tcPr>
            <w:tcW w:w="7110" w:type="dxa"/>
            <w:shd w:val="clear" w:color="auto" w:fill="auto"/>
          </w:tcPr>
          <w:p w14:paraId="00943367" w14:textId="77777777" w:rsidR="0073309F" w:rsidRPr="00353862" w:rsidRDefault="0073309F" w:rsidP="00DF146E">
            <w:pPr>
              <w:jc w:val="both"/>
              <w:rPr>
                <w:rFonts w:eastAsia="MS Mincho"/>
                <w:sz w:val="20"/>
                <w:szCs w:val="20"/>
              </w:rPr>
            </w:pPr>
            <w:r>
              <w:rPr>
                <w:sz w:val="20"/>
                <w:szCs w:val="20"/>
              </w:rPr>
              <w:t>Jan 2021 – March 2021</w:t>
            </w:r>
          </w:p>
        </w:tc>
      </w:tr>
      <w:tr w:rsidR="0073309F" w:rsidRPr="00353862" w14:paraId="773DB383" w14:textId="77777777" w:rsidTr="00DF146E">
        <w:trPr>
          <w:trHeight w:val="205"/>
        </w:trPr>
        <w:tc>
          <w:tcPr>
            <w:tcW w:w="2070" w:type="dxa"/>
            <w:shd w:val="clear" w:color="auto" w:fill="B4C6E7"/>
          </w:tcPr>
          <w:p w14:paraId="0C962672" w14:textId="77777777" w:rsidR="0073309F" w:rsidRPr="00353862" w:rsidRDefault="0073309F" w:rsidP="00DF146E">
            <w:pPr>
              <w:jc w:val="both"/>
              <w:rPr>
                <w:b/>
                <w:sz w:val="20"/>
                <w:szCs w:val="20"/>
              </w:rPr>
            </w:pPr>
            <w:r w:rsidRPr="00353862">
              <w:rPr>
                <w:b/>
                <w:sz w:val="20"/>
                <w:szCs w:val="20"/>
              </w:rPr>
              <w:t xml:space="preserve">Client </w:t>
            </w:r>
            <w:r>
              <w:rPr>
                <w:b/>
                <w:sz w:val="20"/>
                <w:szCs w:val="20"/>
              </w:rPr>
              <w:t>/ vertical</w:t>
            </w:r>
          </w:p>
        </w:tc>
        <w:tc>
          <w:tcPr>
            <w:tcW w:w="7110" w:type="dxa"/>
            <w:shd w:val="clear" w:color="auto" w:fill="auto"/>
          </w:tcPr>
          <w:p w14:paraId="774D9AEF" w14:textId="4BDBE972" w:rsidR="0073309F" w:rsidRPr="00353862" w:rsidRDefault="00525E02" w:rsidP="00DF146E">
            <w:pPr>
              <w:jc w:val="both"/>
              <w:rPr>
                <w:sz w:val="20"/>
                <w:szCs w:val="20"/>
              </w:rPr>
            </w:pPr>
            <w:r>
              <w:rPr>
                <w:sz w:val="20"/>
                <w:szCs w:val="20"/>
              </w:rPr>
              <w:t>Major Banker in United States</w:t>
            </w:r>
          </w:p>
        </w:tc>
      </w:tr>
      <w:tr w:rsidR="0073309F" w:rsidRPr="0073309F" w14:paraId="52D288A2" w14:textId="77777777" w:rsidTr="00DF146E">
        <w:trPr>
          <w:trHeight w:val="252"/>
        </w:trPr>
        <w:tc>
          <w:tcPr>
            <w:tcW w:w="2070" w:type="dxa"/>
            <w:shd w:val="clear" w:color="auto" w:fill="B4C6E7"/>
          </w:tcPr>
          <w:p w14:paraId="151CAFFD" w14:textId="77777777" w:rsidR="0073309F" w:rsidRPr="00353862" w:rsidRDefault="0073309F" w:rsidP="00DF146E">
            <w:pPr>
              <w:jc w:val="both"/>
              <w:rPr>
                <w:b/>
                <w:sz w:val="20"/>
                <w:szCs w:val="20"/>
              </w:rPr>
            </w:pPr>
            <w:r w:rsidRPr="00353862">
              <w:rPr>
                <w:b/>
                <w:sz w:val="20"/>
                <w:szCs w:val="20"/>
              </w:rPr>
              <w:t>Role</w:t>
            </w:r>
          </w:p>
        </w:tc>
        <w:tc>
          <w:tcPr>
            <w:tcW w:w="7110" w:type="dxa"/>
            <w:shd w:val="clear" w:color="auto" w:fill="auto"/>
          </w:tcPr>
          <w:p w14:paraId="08983915" w14:textId="77777777" w:rsidR="0073309F" w:rsidRPr="0073309F" w:rsidRDefault="0073309F" w:rsidP="00DF146E">
            <w:pPr>
              <w:jc w:val="both"/>
              <w:rPr>
                <w:rFonts w:eastAsia="MS Mincho"/>
                <w:sz w:val="20"/>
                <w:szCs w:val="20"/>
              </w:rPr>
            </w:pPr>
            <w:proofErr w:type="spellStart"/>
            <w:r w:rsidRPr="0073309F">
              <w:rPr>
                <w:rStyle w:val="fontstyle21"/>
                <w:rFonts w:ascii="Times New Roman" w:hAnsi="Times New Roman"/>
              </w:rPr>
              <w:t>Genesys</w:t>
            </w:r>
            <w:proofErr w:type="spellEnd"/>
            <w:r w:rsidRPr="0073309F">
              <w:rPr>
                <w:rStyle w:val="fontstyle21"/>
                <w:rFonts w:ascii="Times New Roman" w:hAnsi="Times New Roman"/>
              </w:rPr>
              <w:t xml:space="preserve"> consultant</w:t>
            </w:r>
          </w:p>
        </w:tc>
      </w:tr>
      <w:tr w:rsidR="0073309F" w:rsidRPr="00353862" w14:paraId="6A69C5E0" w14:textId="77777777" w:rsidTr="00DF146E">
        <w:trPr>
          <w:trHeight w:val="252"/>
        </w:trPr>
        <w:tc>
          <w:tcPr>
            <w:tcW w:w="2070" w:type="dxa"/>
            <w:shd w:val="clear" w:color="auto" w:fill="B4C6E7"/>
          </w:tcPr>
          <w:p w14:paraId="71D09CEB" w14:textId="77777777" w:rsidR="0073309F" w:rsidRPr="00353862" w:rsidRDefault="0073309F" w:rsidP="00DF146E">
            <w:pPr>
              <w:jc w:val="both"/>
              <w:rPr>
                <w:b/>
                <w:sz w:val="20"/>
                <w:szCs w:val="20"/>
              </w:rPr>
            </w:pPr>
            <w:r w:rsidRPr="00353862">
              <w:rPr>
                <w:b/>
                <w:sz w:val="20"/>
                <w:szCs w:val="20"/>
              </w:rPr>
              <w:t>Technology</w:t>
            </w:r>
            <w:r>
              <w:rPr>
                <w:b/>
                <w:sz w:val="20"/>
                <w:szCs w:val="20"/>
              </w:rPr>
              <w:t xml:space="preserve"> </w:t>
            </w:r>
            <w:r>
              <w:rPr>
                <w:b/>
              </w:rPr>
              <w:t xml:space="preserve">/ </w:t>
            </w:r>
            <w:r w:rsidRPr="0073309F">
              <w:rPr>
                <w:b/>
                <w:sz w:val="20"/>
                <w:szCs w:val="20"/>
              </w:rPr>
              <w:t>Tools</w:t>
            </w:r>
            <w:r w:rsidRPr="00353862">
              <w:rPr>
                <w:b/>
                <w:sz w:val="20"/>
                <w:szCs w:val="20"/>
              </w:rPr>
              <w:t xml:space="preserve"> Used</w:t>
            </w:r>
          </w:p>
        </w:tc>
        <w:tc>
          <w:tcPr>
            <w:tcW w:w="7110" w:type="dxa"/>
            <w:shd w:val="clear" w:color="auto" w:fill="auto"/>
          </w:tcPr>
          <w:p w14:paraId="6B20DD0D" w14:textId="77777777" w:rsidR="0073309F" w:rsidRDefault="0073309F" w:rsidP="00DF146E">
            <w:pPr>
              <w:jc w:val="both"/>
              <w:rPr>
                <w:rStyle w:val="fontstyle21"/>
                <w:rFonts w:ascii="Times New Roman" w:hAnsi="Times New Roman"/>
              </w:rPr>
            </w:pPr>
            <w:r w:rsidRPr="0073309F">
              <w:rPr>
                <w:rStyle w:val="fontstyle21"/>
                <w:rFonts w:ascii="Times New Roman" w:hAnsi="Times New Roman"/>
              </w:rPr>
              <w:t>Configuration Server, SIP server, Stat server, Interaction server, Email server. URS</w:t>
            </w:r>
          </w:p>
          <w:p w14:paraId="66CD3B53" w14:textId="77777777" w:rsidR="0073309F" w:rsidRPr="00353862" w:rsidRDefault="0073309F" w:rsidP="00DF146E">
            <w:pPr>
              <w:jc w:val="both"/>
              <w:rPr>
                <w:rStyle w:val="fontstyle21"/>
                <w:rFonts w:ascii="Times New Roman" w:hAnsi="Times New Roman"/>
              </w:rPr>
            </w:pPr>
            <w:r w:rsidRPr="0073309F">
              <w:rPr>
                <w:rStyle w:val="fontstyle21"/>
                <w:rFonts w:ascii="Times New Roman" w:hAnsi="Times New Roman"/>
              </w:rPr>
              <w:t>CME, GA</w:t>
            </w:r>
            <w:r>
              <w:rPr>
                <w:rStyle w:val="fontstyle21"/>
                <w:rFonts w:ascii="Times New Roman" w:hAnsi="Times New Roman"/>
              </w:rPr>
              <w:t>, GAX</w:t>
            </w:r>
          </w:p>
        </w:tc>
      </w:tr>
      <w:tr w:rsidR="0073309F" w:rsidRPr="00353862" w14:paraId="1B642B84" w14:textId="77777777" w:rsidTr="00DF146E">
        <w:trPr>
          <w:trHeight w:val="270"/>
        </w:trPr>
        <w:tc>
          <w:tcPr>
            <w:tcW w:w="2070" w:type="dxa"/>
            <w:shd w:val="clear" w:color="auto" w:fill="B4C6E7"/>
          </w:tcPr>
          <w:p w14:paraId="76D923B3" w14:textId="77777777" w:rsidR="0073309F" w:rsidRPr="00353862" w:rsidRDefault="0073309F" w:rsidP="00DF146E">
            <w:pPr>
              <w:jc w:val="both"/>
              <w:rPr>
                <w:b/>
                <w:sz w:val="20"/>
                <w:szCs w:val="20"/>
              </w:rPr>
            </w:pPr>
            <w:r w:rsidRPr="00353862">
              <w:rPr>
                <w:b/>
                <w:sz w:val="20"/>
                <w:szCs w:val="20"/>
              </w:rPr>
              <w:t>About the Project</w:t>
            </w:r>
          </w:p>
        </w:tc>
        <w:tc>
          <w:tcPr>
            <w:tcW w:w="7110" w:type="dxa"/>
            <w:shd w:val="clear" w:color="auto" w:fill="auto"/>
          </w:tcPr>
          <w:p w14:paraId="033B7780" w14:textId="77777777" w:rsidR="0073309F" w:rsidRPr="00FC5C27" w:rsidRDefault="0073309F" w:rsidP="00DF146E">
            <w:pPr>
              <w:jc w:val="both"/>
              <w:rPr>
                <w:rStyle w:val="fontstyle21"/>
                <w:rFonts w:ascii="Times New Roman" w:hAnsi="Times New Roman"/>
              </w:rPr>
            </w:pPr>
            <w:r w:rsidRPr="00FC5C27">
              <w:rPr>
                <w:color w:val="000000"/>
                <w:sz w:val="20"/>
                <w:szCs w:val="20"/>
              </w:rPr>
              <w:t xml:space="preserve">The scope of the project is to install and configure </w:t>
            </w:r>
            <w:proofErr w:type="spellStart"/>
            <w:r w:rsidRPr="00FC5C27">
              <w:rPr>
                <w:color w:val="000000"/>
                <w:sz w:val="20"/>
                <w:szCs w:val="20"/>
              </w:rPr>
              <w:t>genesys</w:t>
            </w:r>
            <w:proofErr w:type="spellEnd"/>
            <w:r w:rsidRPr="00FC5C27">
              <w:rPr>
                <w:color w:val="000000"/>
                <w:sz w:val="20"/>
                <w:szCs w:val="20"/>
              </w:rPr>
              <w:t xml:space="preserve"> components in lab environment to provide </w:t>
            </w:r>
            <w:r w:rsidR="006D6EF1" w:rsidRPr="00FC5C27">
              <w:rPr>
                <w:color w:val="000000"/>
                <w:sz w:val="20"/>
                <w:szCs w:val="20"/>
              </w:rPr>
              <w:t>and establish an in-house</w:t>
            </w:r>
            <w:r w:rsidRPr="00FC5C27">
              <w:rPr>
                <w:color w:val="000000"/>
                <w:sz w:val="20"/>
                <w:szCs w:val="20"/>
              </w:rPr>
              <w:t xml:space="preserve"> </w:t>
            </w:r>
            <w:r w:rsidR="006D6EF1" w:rsidRPr="00FC5C27">
              <w:rPr>
                <w:color w:val="000000"/>
                <w:sz w:val="20"/>
                <w:szCs w:val="20"/>
              </w:rPr>
              <w:t xml:space="preserve">R&amp;D and training lab for resources to access server environments. </w:t>
            </w:r>
          </w:p>
        </w:tc>
      </w:tr>
      <w:tr w:rsidR="0073309F" w:rsidRPr="006510A8" w14:paraId="15527E90" w14:textId="77777777" w:rsidTr="00DF146E">
        <w:trPr>
          <w:trHeight w:val="1034"/>
        </w:trPr>
        <w:tc>
          <w:tcPr>
            <w:tcW w:w="2070" w:type="dxa"/>
            <w:shd w:val="clear" w:color="auto" w:fill="B4C6E7"/>
          </w:tcPr>
          <w:p w14:paraId="6CE61B67" w14:textId="77777777" w:rsidR="0073309F" w:rsidRPr="00353862" w:rsidRDefault="0073309F" w:rsidP="00DF146E">
            <w:pPr>
              <w:jc w:val="both"/>
              <w:rPr>
                <w:b/>
                <w:sz w:val="20"/>
                <w:szCs w:val="20"/>
              </w:rPr>
            </w:pPr>
            <w:r w:rsidRPr="00353862">
              <w:rPr>
                <w:b/>
                <w:sz w:val="20"/>
                <w:szCs w:val="20"/>
              </w:rPr>
              <w:t>Responsibilities</w:t>
            </w:r>
          </w:p>
        </w:tc>
        <w:tc>
          <w:tcPr>
            <w:tcW w:w="7110" w:type="dxa"/>
            <w:shd w:val="clear" w:color="auto" w:fill="auto"/>
          </w:tcPr>
          <w:p w14:paraId="52B634F4" w14:textId="77777777" w:rsidR="0073309F" w:rsidRPr="0073309F" w:rsidRDefault="0073309F" w:rsidP="00DF146E">
            <w:pPr>
              <w:jc w:val="both"/>
              <w:rPr>
                <w:rStyle w:val="fontstyle21"/>
                <w:rFonts w:ascii="Times New Roman" w:hAnsi="Times New Roman"/>
              </w:rPr>
            </w:pPr>
            <w:r w:rsidRPr="0073309F">
              <w:rPr>
                <w:rStyle w:val="fontstyle21"/>
                <w:rFonts w:ascii="Times New Roman" w:hAnsi="Times New Roman"/>
              </w:rPr>
              <w:t>Installed Interaction, Email, Chat, Web API, Classification Servers and Knowledge Manager</w:t>
            </w:r>
          </w:p>
          <w:p w14:paraId="331A5C44" w14:textId="77777777" w:rsidR="0073309F" w:rsidRPr="006510A8" w:rsidRDefault="0073309F" w:rsidP="00DF146E">
            <w:pPr>
              <w:jc w:val="both"/>
              <w:rPr>
                <w:rStyle w:val="fontstyle21"/>
                <w:rFonts w:ascii="Times New Roman" w:hAnsi="Times New Roman"/>
              </w:rPr>
            </w:pPr>
            <w:r w:rsidRPr="0073309F">
              <w:rPr>
                <w:rStyle w:val="fontstyle21"/>
                <w:rFonts w:ascii="Times New Roman" w:hAnsi="Times New Roman"/>
              </w:rPr>
              <w:t xml:space="preserve">Configure client’s POP and SMTP account in </w:t>
            </w:r>
            <w:proofErr w:type="spellStart"/>
            <w:r w:rsidRPr="0073309F">
              <w:rPr>
                <w:rStyle w:val="fontstyle21"/>
                <w:rFonts w:ascii="Times New Roman" w:hAnsi="Times New Roman"/>
              </w:rPr>
              <w:t>Genesys</w:t>
            </w:r>
            <w:proofErr w:type="spellEnd"/>
            <w:r w:rsidRPr="0073309F">
              <w:rPr>
                <w:rStyle w:val="fontstyle21"/>
                <w:rFonts w:ascii="Times New Roman" w:hAnsi="Times New Roman"/>
              </w:rPr>
              <w:t xml:space="preserve"> email server</w:t>
            </w:r>
            <w:r w:rsidR="006D6EF1">
              <w:rPr>
                <w:rStyle w:val="fontstyle21"/>
                <w:rFonts w:ascii="Times New Roman" w:hAnsi="Times New Roman"/>
              </w:rPr>
              <w:t>.</w:t>
            </w:r>
          </w:p>
        </w:tc>
      </w:tr>
    </w:tbl>
    <w:p w14:paraId="18CE1655" w14:textId="77777777" w:rsidR="0073309F" w:rsidRDefault="0073309F" w:rsidP="00DA16E7">
      <w:pPr>
        <w:jc w:val="both"/>
        <w:rPr>
          <w:b/>
          <w:sz w:val="20"/>
          <w:szCs w:val="20"/>
          <w:u w:val="single"/>
        </w:rPr>
      </w:pPr>
    </w:p>
    <w:p w14:paraId="353B8150" w14:textId="77777777" w:rsidR="0073309F" w:rsidRDefault="0073309F" w:rsidP="00DA16E7">
      <w:pPr>
        <w:jc w:val="both"/>
        <w:rPr>
          <w:b/>
          <w:sz w:val="20"/>
          <w:szCs w:val="20"/>
          <w:u w:val="single"/>
        </w:rPr>
      </w:pPr>
    </w:p>
    <w:tbl>
      <w:tblPr>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0"/>
        <w:gridCol w:w="7110"/>
      </w:tblGrid>
      <w:tr w:rsidR="0073309F" w:rsidRPr="00353862" w14:paraId="49F9BEAD" w14:textId="77777777" w:rsidTr="00DF146E">
        <w:trPr>
          <w:trHeight w:val="205"/>
        </w:trPr>
        <w:tc>
          <w:tcPr>
            <w:tcW w:w="2070" w:type="dxa"/>
            <w:shd w:val="clear" w:color="auto" w:fill="B4C6E7"/>
          </w:tcPr>
          <w:p w14:paraId="46DCAA03" w14:textId="77777777" w:rsidR="0073309F" w:rsidRPr="00353862" w:rsidRDefault="0073309F" w:rsidP="00DF146E">
            <w:pPr>
              <w:jc w:val="both"/>
              <w:rPr>
                <w:b/>
                <w:sz w:val="20"/>
                <w:szCs w:val="20"/>
              </w:rPr>
            </w:pPr>
            <w:r w:rsidRPr="00353862">
              <w:rPr>
                <w:b/>
                <w:sz w:val="20"/>
                <w:szCs w:val="20"/>
              </w:rPr>
              <w:t>Project Name</w:t>
            </w:r>
          </w:p>
        </w:tc>
        <w:tc>
          <w:tcPr>
            <w:tcW w:w="7110" w:type="dxa"/>
            <w:shd w:val="clear" w:color="auto" w:fill="auto"/>
          </w:tcPr>
          <w:p w14:paraId="1A7307AA" w14:textId="77777777" w:rsidR="0073309F" w:rsidRPr="0073309F" w:rsidRDefault="0073309F" w:rsidP="00DF146E">
            <w:pPr>
              <w:jc w:val="both"/>
              <w:rPr>
                <w:sz w:val="20"/>
                <w:szCs w:val="20"/>
              </w:rPr>
            </w:pPr>
            <w:proofErr w:type="spellStart"/>
            <w:r w:rsidRPr="0073309F">
              <w:rPr>
                <w:sz w:val="20"/>
                <w:szCs w:val="20"/>
              </w:rPr>
              <w:t>Genesys</w:t>
            </w:r>
            <w:proofErr w:type="spellEnd"/>
            <w:r w:rsidRPr="0073309F">
              <w:rPr>
                <w:sz w:val="20"/>
                <w:szCs w:val="20"/>
              </w:rPr>
              <w:t xml:space="preserve"> e-services implementation</w:t>
            </w:r>
          </w:p>
        </w:tc>
      </w:tr>
      <w:tr w:rsidR="0073309F" w:rsidRPr="00353862" w14:paraId="2513A636" w14:textId="77777777" w:rsidTr="00DF146E">
        <w:trPr>
          <w:trHeight w:val="205"/>
        </w:trPr>
        <w:tc>
          <w:tcPr>
            <w:tcW w:w="2070" w:type="dxa"/>
            <w:shd w:val="clear" w:color="auto" w:fill="B4C6E7"/>
          </w:tcPr>
          <w:p w14:paraId="0D14DC5A" w14:textId="77777777" w:rsidR="0073309F" w:rsidRPr="00353862" w:rsidRDefault="0073309F" w:rsidP="00DF146E">
            <w:pPr>
              <w:jc w:val="both"/>
              <w:rPr>
                <w:b/>
                <w:sz w:val="20"/>
                <w:szCs w:val="20"/>
              </w:rPr>
            </w:pPr>
            <w:r w:rsidRPr="00353862">
              <w:rPr>
                <w:b/>
                <w:sz w:val="20"/>
                <w:szCs w:val="20"/>
              </w:rPr>
              <w:t>Duration</w:t>
            </w:r>
          </w:p>
        </w:tc>
        <w:tc>
          <w:tcPr>
            <w:tcW w:w="7110" w:type="dxa"/>
            <w:shd w:val="clear" w:color="auto" w:fill="auto"/>
          </w:tcPr>
          <w:p w14:paraId="74561294" w14:textId="77777777" w:rsidR="0073309F" w:rsidRPr="00353862" w:rsidRDefault="0073309F" w:rsidP="00DF146E">
            <w:pPr>
              <w:jc w:val="both"/>
              <w:rPr>
                <w:rFonts w:eastAsia="MS Mincho"/>
                <w:sz w:val="20"/>
                <w:szCs w:val="20"/>
              </w:rPr>
            </w:pPr>
            <w:r>
              <w:rPr>
                <w:sz w:val="20"/>
                <w:szCs w:val="20"/>
              </w:rPr>
              <w:t>June 2020 – December 2020</w:t>
            </w:r>
          </w:p>
        </w:tc>
      </w:tr>
      <w:tr w:rsidR="0073309F" w:rsidRPr="00353862" w14:paraId="07982753" w14:textId="77777777" w:rsidTr="00DF146E">
        <w:trPr>
          <w:trHeight w:val="205"/>
        </w:trPr>
        <w:tc>
          <w:tcPr>
            <w:tcW w:w="2070" w:type="dxa"/>
            <w:shd w:val="clear" w:color="auto" w:fill="B4C6E7"/>
          </w:tcPr>
          <w:p w14:paraId="7DDC3590" w14:textId="77777777" w:rsidR="0073309F" w:rsidRPr="00353862" w:rsidRDefault="0073309F" w:rsidP="00DF146E">
            <w:pPr>
              <w:jc w:val="both"/>
              <w:rPr>
                <w:b/>
                <w:sz w:val="20"/>
                <w:szCs w:val="20"/>
              </w:rPr>
            </w:pPr>
            <w:r w:rsidRPr="00353862">
              <w:rPr>
                <w:b/>
                <w:sz w:val="20"/>
                <w:szCs w:val="20"/>
              </w:rPr>
              <w:t xml:space="preserve">Client </w:t>
            </w:r>
            <w:r>
              <w:rPr>
                <w:b/>
                <w:sz w:val="20"/>
                <w:szCs w:val="20"/>
              </w:rPr>
              <w:t>/ vertical</w:t>
            </w:r>
          </w:p>
        </w:tc>
        <w:tc>
          <w:tcPr>
            <w:tcW w:w="7110" w:type="dxa"/>
            <w:shd w:val="clear" w:color="auto" w:fill="auto"/>
          </w:tcPr>
          <w:p w14:paraId="03FFCE40" w14:textId="77777777" w:rsidR="0073309F" w:rsidRPr="00353862" w:rsidRDefault="0073309F" w:rsidP="00DF146E">
            <w:pPr>
              <w:jc w:val="both"/>
              <w:rPr>
                <w:sz w:val="20"/>
                <w:szCs w:val="20"/>
              </w:rPr>
            </w:pPr>
            <w:r>
              <w:rPr>
                <w:sz w:val="20"/>
                <w:szCs w:val="20"/>
              </w:rPr>
              <w:t>Major Banker in United States</w:t>
            </w:r>
          </w:p>
        </w:tc>
      </w:tr>
      <w:tr w:rsidR="0073309F" w:rsidRPr="00353862" w14:paraId="2940C127" w14:textId="77777777" w:rsidTr="00DF146E">
        <w:trPr>
          <w:trHeight w:val="252"/>
        </w:trPr>
        <w:tc>
          <w:tcPr>
            <w:tcW w:w="2070" w:type="dxa"/>
            <w:shd w:val="clear" w:color="auto" w:fill="B4C6E7"/>
          </w:tcPr>
          <w:p w14:paraId="732945DC" w14:textId="77777777" w:rsidR="0073309F" w:rsidRPr="00353862" w:rsidRDefault="0073309F" w:rsidP="00DF146E">
            <w:pPr>
              <w:jc w:val="both"/>
              <w:rPr>
                <w:b/>
                <w:sz w:val="20"/>
                <w:szCs w:val="20"/>
              </w:rPr>
            </w:pPr>
            <w:r w:rsidRPr="00353862">
              <w:rPr>
                <w:b/>
                <w:sz w:val="20"/>
                <w:szCs w:val="20"/>
              </w:rPr>
              <w:t>Role</w:t>
            </w:r>
          </w:p>
        </w:tc>
        <w:tc>
          <w:tcPr>
            <w:tcW w:w="7110" w:type="dxa"/>
            <w:shd w:val="clear" w:color="auto" w:fill="auto"/>
          </w:tcPr>
          <w:p w14:paraId="1169F74B" w14:textId="77777777" w:rsidR="0073309F" w:rsidRPr="0073309F" w:rsidRDefault="0073309F" w:rsidP="00DF146E">
            <w:pPr>
              <w:jc w:val="both"/>
              <w:rPr>
                <w:rFonts w:eastAsia="MS Mincho"/>
                <w:sz w:val="20"/>
                <w:szCs w:val="20"/>
              </w:rPr>
            </w:pPr>
            <w:proofErr w:type="spellStart"/>
            <w:r w:rsidRPr="0073309F">
              <w:rPr>
                <w:rStyle w:val="fontstyle21"/>
                <w:rFonts w:ascii="Times New Roman" w:hAnsi="Times New Roman"/>
              </w:rPr>
              <w:t>Genesys</w:t>
            </w:r>
            <w:proofErr w:type="spellEnd"/>
            <w:r w:rsidRPr="0073309F">
              <w:rPr>
                <w:rStyle w:val="fontstyle21"/>
                <w:rFonts w:ascii="Times New Roman" w:hAnsi="Times New Roman"/>
              </w:rPr>
              <w:t xml:space="preserve"> consultant</w:t>
            </w:r>
          </w:p>
        </w:tc>
      </w:tr>
      <w:tr w:rsidR="0073309F" w:rsidRPr="00353862" w14:paraId="66888B44" w14:textId="77777777" w:rsidTr="00DF146E">
        <w:trPr>
          <w:trHeight w:val="252"/>
        </w:trPr>
        <w:tc>
          <w:tcPr>
            <w:tcW w:w="2070" w:type="dxa"/>
            <w:shd w:val="clear" w:color="auto" w:fill="B4C6E7"/>
          </w:tcPr>
          <w:p w14:paraId="343EC4E5" w14:textId="77777777" w:rsidR="0073309F" w:rsidRPr="00353862" w:rsidRDefault="0073309F" w:rsidP="00DF146E">
            <w:pPr>
              <w:jc w:val="both"/>
              <w:rPr>
                <w:b/>
                <w:sz w:val="20"/>
                <w:szCs w:val="20"/>
              </w:rPr>
            </w:pPr>
            <w:r w:rsidRPr="00353862">
              <w:rPr>
                <w:b/>
                <w:sz w:val="20"/>
                <w:szCs w:val="20"/>
              </w:rPr>
              <w:t>Technology</w:t>
            </w:r>
            <w:r>
              <w:rPr>
                <w:b/>
                <w:sz w:val="20"/>
                <w:szCs w:val="20"/>
              </w:rPr>
              <w:t xml:space="preserve"> </w:t>
            </w:r>
            <w:r>
              <w:rPr>
                <w:b/>
              </w:rPr>
              <w:t xml:space="preserve">/ </w:t>
            </w:r>
            <w:r w:rsidRPr="0073309F">
              <w:rPr>
                <w:b/>
                <w:sz w:val="20"/>
                <w:szCs w:val="20"/>
              </w:rPr>
              <w:t>Tools</w:t>
            </w:r>
            <w:r w:rsidRPr="00353862">
              <w:rPr>
                <w:b/>
                <w:sz w:val="20"/>
                <w:szCs w:val="20"/>
              </w:rPr>
              <w:t xml:space="preserve"> Used</w:t>
            </w:r>
          </w:p>
        </w:tc>
        <w:tc>
          <w:tcPr>
            <w:tcW w:w="7110" w:type="dxa"/>
            <w:shd w:val="clear" w:color="auto" w:fill="auto"/>
          </w:tcPr>
          <w:p w14:paraId="671442DB" w14:textId="77777777" w:rsidR="0073309F" w:rsidRDefault="0073309F" w:rsidP="00DF146E">
            <w:pPr>
              <w:jc w:val="both"/>
              <w:rPr>
                <w:rStyle w:val="fontstyle21"/>
                <w:rFonts w:ascii="Times New Roman" w:hAnsi="Times New Roman"/>
              </w:rPr>
            </w:pPr>
            <w:r w:rsidRPr="0073309F">
              <w:rPr>
                <w:rStyle w:val="fontstyle21"/>
                <w:rFonts w:ascii="Times New Roman" w:hAnsi="Times New Roman"/>
              </w:rPr>
              <w:t>Configuration Server, SIP server, Stat server, Interaction server, Email server. URS</w:t>
            </w:r>
          </w:p>
          <w:p w14:paraId="0F55B835" w14:textId="77777777" w:rsidR="0073309F" w:rsidRPr="00353862" w:rsidRDefault="0073309F" w:rsidP="00DF146E">
            <w:pPr>
              <w:jc w:val="both"/>
              <w:rPr>
                <w:rStyle w:val="fontstyle21"/>
                <w:rFonts w:ascii="Times New Roman" w:hAnsi="Times New Roman"/>
              </w:rPr>
            </w:pPr>
            <w:r w:rsidRPr="0073309F">
              <w:rPr>
                <w:rStyle w:val="fontstyle21"/>
                <w:rFonts w:ascii="Times New Roman" w:hAnsi="Times New Roman"/>
              </w:rPr>
              <w:t xml:space="preserve">CME, GA, </w:t>
            </w:r>
            <w:proofErr w:type="spellStart"/>
            <w:r w:rsidRPr="0073309F">
              <w:rPr>
                <w:rStyle w:val="fontstyle21"/>
                <w:rFonts w:ascii="Times New Roman" w:hAnsi="Times New Roman"/>
              </w:rPr>
              <w:t>CCPulse</w:t>
            </w:r>
            <w:proofErr w:type="spellEnd"/>
            <w:r w:rsidRPr="0073309F">
              <w:rPr>
                <w:rStyle w:val="fontstyle21"/>
                <w:rFonts w:ascii="Times New Roman" w:hAnsi="Times New Roman"/>
              </w:rPr>
              <w:t xml:space="preserve">, IRD, SCI, WDE, </w:t>
            </w:r>
            <w:proofErr w:type="spellStart"/>
            <w:r w:rsidRPr="0073309F">
              <w:rPr>
                <w:rStyle w:val="fontstyle21"/>
                <w:rFonts w:ascii="Times New Roman" w:hAnsi="Times New Roman"/>
              </w:rPr>
              <w:t>Genesys</w:t>
            </w:r>
            <w:proofErr w:type="spellEnd"/>
            <w:r w:rsidRPr="0073309F">
              <w:rPr>
                <w:rStyle w:val="fontstyle21"/>
                <w:rFonts w:ascii="Times New Roman" w:hAnsi="Times New Roman"/>
              </w:rPr>
              <w:t xml:space="preserve"> test phone</w:t>
            </w:r>
          </w:p>
        </w:tc>
      </w:tr>
      <w:tr w:rsidR="0073309F" w:rsidRPr="00353862" w14:paraId="0A3F8A98" w14:textId="77777777" w:rsidTr="00DF146E">
        <w:trPr>
          <w:trHeight w:val="270"/>
        </w:trPr>
        <w:tc>
          <w:tcPr>
            <w:tcW w:w="2070" w:type="dxa"/>
            <w:shd w:val="clear" w:color="auto" w:fill="B4C6E7"/>
          </w:tcPr>
          <w:p w14:paraId="1F538A85" w14:textId="77777777" w:rsidR="0073309F" w:rsidRPr="00353862" w:rsidRDefault="0073309F" w:rsidP="00DF146E">
            <w:pPr>
              <w:jc w:val="both"/>
              <w:rPr>
                <w:b/>
                <w:sz w:val="20"/>
                <w:szCs w:val="20"/>
              </w:rPr>
            </w:pPr>
            <w:r w:rsidRPr="00353862">
              <w:rPr>
                <w:b/>
                <w:sz w:val="20"/>
                <w:szCs w:val="20"/>
              </w:rPr>
              <w:t>About the Project</w:t>
            </w:r>
          </w:p>
        </w:tc>
        <w:tc>
          <w:tcPr>
            <w:tcW w:w="7110" w:type="dxa"/>
            <w:shd w:val="clear" w:color="auto" w:fill="auto"/>
          </w:tcPr>
          <w:p w14:paraId="62F5C97C" w14:textId="77777777" w:rsidR="0073309F" w:rsidRPr="00353862" w:rsidRDefault="0073309F" w:rsidP="00DF146E">
            <w:pPr>
              <w:jc w:val="both"/>
              <w:rPr>
                <w:rStyle w:val="fontstyle21"/>
                <w:rFonts w:ascii="Times New Roman" w:hAnsi="Times New Roman"/>
              </w:rPr>
            </w:pPr>
            <w:r w:rsidRPr="0073309F">
              <w:rPr>
                <w:color w:val="000000"/>
                <w:sz w:val="20"/>
                <w:szCs w:val="20"/>
              </w:rPr>
              <w:t xml:space="preserve">The scope of the project is to implement </w:t>
            </w:r>
            <w:proofErr w:type="spellStart"/>
            <w:r w:rsidRPr="0073309F">
              <w:rPr>
                <w:color w:val="000000"/>
                <w:sz w:val="20"/>
                <w:szCs w:val="20"/>
              </w:rPr>
              <w:t>Genesys</w:t>
            </w:r>
            <w:proofErr w:type="spellEnd"/>
            <w:r w:rsidRPr="0073309F">
              <w:rPr>
                <w:color w:val="000000"/>
                <w:sz w:val="20"/>
                <w:szCs w:val="20"/>
              </w:rPr>
              <w:t xml:space="preserve"> </w:t>
            </w:r>
            <w:proofErr w:type="spellStart"/>
            <w:r w:rsidRPr="0073309F">
              <w:rPr>
                <w:color w:val="000000"/>
                <w:sz w:val="20"/>
                <w:szCs w:val="20"/>
              </w:rPr>
              <w:t>eServices</w:t>
            </w:r>
            <w:proofErr w:type="spellEnd"/>
            <w:r w:rsidRPr="0073309F">
              <w:rPr>
                <w:color w:val="000000"/>
                <w:sz w:val="20"/>
                <w:szCs w:val="20"/>
              </w:rPr>
              <w:t xml:space="preserve"> (Email and Chat) solutions, design and develop business process to handle the email and chat interactions. This business process includes business hours check, auto response, auto acknowledgment, </w:t>
            </w:r>
            <w:proofErr w:type="gramStart"/>
            <w:r w:rsidRPr="0073309F">
              <w:rPr>
                <w:color w:val="000000"/>
                <w:sz w:val="20"/>
                <w:szCs w:val="20"/>
              </w:rPr>
              <w:t>skill based</w:t>
            </w:r>
            <w:proofErr w:type="gramEnd"/>
            <w:r w:rsidRPr="0073309F">
              <w:rPr>
                <w:color w:val="000000"/>
                <w:sz w:val="20"/>
                <w:szCs w:val="20"/>
              </w:rPr>
              <w:t xml:space="preserve"> routing, transfer, external forward, screening rules and chat transcript to email. Additionally, this project has a routing connector service which will be used to get logistic data by routing component for IVR announcement.</w:t>
            </w:r>
          </w:p>
        </w:tc>
      </w:tr>
      <w:tr w:rsidR="0073309F" w:rsidRPr="006510A8" w14:paraId="69F567BA" w14:textId="77777777" w:rsidTr="00DF146E">
        <w:trPr>
          <w:trHeight w:val="1034"/>
        </w:trPr>
        <w:tc>
          <w:tcPr>
            <w:tcW w:w="2070" w:type="dxa"/>
            <w:shd w:val="clear" w:color="auto" w:fill="B4C6E7"/>
          </w:tcPr>
          <w:p w14:paraId="42B495F3" w14:textId="77777777" w:rsidR="0073309F" w:rsidRPr="00353862" w:rsidRDefault="0073309F" w:rsidP="00DF146E">
            <w:pPr>
              <w:jc w:val="both"/>
              <w:rPr>
                <w:b/>
                <w:sz w:val="20"/>
                <w:szCs w:val="20"/>
              </w:rPr>
            </w:pPr>
            <w:r w:rsidRPr="00353862">
              <w:rPr>
                <w:b/>
                <w:sz w:val="20"/>
                <w:szCs w:val="20"/>
              </w:rPr>
              <w:t>Responsibilities</w:t>
            </w:r>
          </w:p>
        </w:tc>
        <w:tc>
          <w:tcPr>
            <w:tcW w:w="7110" w:type="dxa"/>
            <w:shd w:val="clear" w:color="auto" w:fill="auto"/>
          </w:tcPr>
          <w:p w14:paraId="24E975FA" w14:textId="77777777" w:rsidR="0073309F" w:rsidRPr="0073309F" w:rsidRDefault="0073309F" w:rsidP="0073309F">
            <w:pPr>
              <w:jc w:val="both"/>
              <w:rPr>
                <w:rStyle w:val="fontstyle21"/>
                <w:rFonts w:ascii="Times New Roman" w:hAnsi="Times New Roman"/>
              </w:rPr>
            </w:pPr>
            <w:r w:rsidRPr="0073309F">
              <w:rPr>
                <w:rStyle w:val="fontstyle21"/>
                <w:rFonts w:ascii="Times New Roman" w:hAnsi="Times New Roman"/>
              </w:rPr>
              <w:t>Requirement gathering,</w:t>
            </w:r>
          </w:p>
          <w:p w14:paraId="2B5FC479" w14:textId="77777777" w:rsidR="0073309F" w:rsidRPr="0073309F" w:rsidRDefault="0073309F" w:rsidP="0073309F">
            <w:pPr>
              <w:jc w:val="both"/>
              <w:rPr>
                <w:rStyle w:val="fontstyle21"/>
                <w:rFonts w:ascii="Times New Roman" w:hAnsi="Times New Roman"/>
              </w:rPr>
            </w:pPr>
            <w:r w:rsidRPr="0073309F">
              <w:rPr>
                <w:rStyle w:val="fontstyle21"/>
                <w:rFonts w:ascii="Times New Roman" w:hAnsi="Times New Roman"/>
              </w:rPr>
              <w:t>Part of design and sizing discussion</w:t>
            </w:r>
          </w:p>
          <w:p w14:paraId="140128D5" w14:textId="77777777" w:rsidR="0073309F" w:rsidRPr="0073309F" w:rsidRDefault="0073309F" w:rsidP="0073309F">
            <w:pPr>
              <w:jc w:val="both"/>
              <w:rPr>
                <w:rStyle w:val="fontstyle21"/>
                <w:rFonts w:ascii="Times New Roman" w:hAnsi="Times New Roman"/>
              </w:rPr>
            </w:pPr>
            <w:r w:rsidRPr="0073309F">
              <w:rPr>
                <w:rStyle w:val="fontstyle21"/>
                <w:rFonts w:ascii="Times New Roman" w:hAnsi="Times New Roman"/>
              </w:rPr>
              <w:t>Design, develop and test business process for Voice, Email, and Chat according to requirement</w:t>
            </w:r>
          </w:p>
          <w:p w14:paraId="0B8822D0" w14:textId="77777777" w:rsidR="0073309F" w:rsidRPr="0073309F" w:rsidRDefault="0073309F" w:rsidP="0073309F">
            <w:pPr>
              <w:jc w:val="both"/>
              <w:rPr>
                <w:rStyle w:val="fontstyle21"/>
                <w:rFonts w:ascii="Times New Roman" w:hAnsi="Times New Roman"/>
              </w:rPr>
            </w:pPr>
            <w:proofErr w:type="gramStart"/>
            <w:r w:rsidRPr="0073309F">
              <w:rPr>
                <w:rStyle w:val="fontstyle21"/>
                <w:rFonts w:ascii="Times New Roman" w:hAnsi="Times New Roman"/>
              </w:rPr>
              <w:t>Design,</w:t>
            </w:r>
            <w:proofErr w:type="gramEnd"/>
            <w:r w:rsidRPr="0073309F">
              <w:rPr>
                <w:rStyle w:val="fontstyle21"/>
                <w:rFonts w:ascii="Times New Roman" w:hAnsi="Times New Roman"/>
              </w:rPr>
              <w:t xml:space="preserve"> develop and test routing strategy (QA review, Junk).</w:t>
            </w:r>
          </w:p>
          <w:p w14:paraId="00AC3838" w14:textId="77777777" w:rsidR="0073309F" w:rsidRPr="006510A8" w:rsidRDefault="0073309F" w:rsidP="0073309F">
            <w:pPr>
              <w:jc w:val="both"/>
              <w:rPr>
                <w:rStyle w:val="fontstyle21"/>
                <w:rFonts w:ascii="Times New Roman" w:hAnsi="Times New Roman"/>
              </w:rPr>
            </w:pPr>
            <w:r w:rsidRPr="0073309F">
              <w:rPr>
                <w:rStyle w:val="fontstyle21"/>
                <w:rFonts w:ascii="Times New Roman" w:hAnsi="Times New Roman"/>
              </w:rPr>
              <w:t>Production Roll out support</w:t>
            </w:r>
          </w:p>
        </w:tc>
      </w:tr>
    </w:tbl>
    <w:p w14:paraId="06992AEF" w14:textId="77777777" w:rsidR="0073309F" w:rsidRPr="00353862" w:rsidRDefault="0073309F" w:rsidP="00DA16E7">
      <w:pPr>
        <w:jc w:val="both"/>
        <w:rPr>
          <w:b/>
          <w:sz w:val="20"/>
          <w:szCs w:val="20"/>
          <w:u w:val="single"/>
        </w:rPr>
      </w:pPr>
    </w:p>
    <w:p w14:paraId="3D10C208" w14:textId="77777777" w:rsidR="007B3103" w:rsidRDefault="007B3103" w:rsidP="00DA16E7">
      <w:pPr>
        <w:jc w:val="both"/>
        <w:rPr>
          <w:b/>
          <w:sz w:val="20"/>
          <w:szCs w:val="20"/>
          <w:u w:val="single"/>
        </w:rPr>
      </w:pPr>
    </w:p>
    <w:p w14:paraId="46F07104" w14:textId="77777777" w:rsidR="00946D3B" w:rsidRDefault="00946D3B" w:rsidP="00DA16E7">
      <w:pPr>
        <w:jc w:val="both"/>
        <w:rPr>
          <w:b/>
          <w:sz w:val="20"/>
          <w:szCs w:val="20"/>
          <w:u w:val="single"/>
        </w:rPr>
      </w:pPr>
    </w:p>
    <w:p w14:paraId="112C8491" w14:textId="77777777" w:rsidR="006D6EF1" w:rsidRDefault="006D6EF1" w:rsidP="00DA16E7">
      <w:pPr>
        <w:jc w:val="both"/>
        <w:rPr>
          <w:b/>
          <w:sz w:val="20"/>
          <w:szCs w:val="20"/>
          <w:u w:val="single"/>
        </w:rPr>
      </w:pPr>
    </w:p>
    <w:p w14:paraId="73E6678B" w14:textId="77777777" w:rsidR="00285925" w:rsidRPr="00353862" w:rsidRDefault="00285925" w:rsidP="00DA16E7">
      <w:pPr>
        <w:jc w:val="both"/>
        <w:rPr>
          <w:b/>
          <w:sz w:val="20"/>
          <w:szCs w:val="20"/>
          <w:u w:val="single"/>
        </w:rPr>
      </w:pPr>
    </w:p>
    <w:tbl>
      <w:tblPr>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0"/>
        <w:gridCol w:w="7110"/>
      </w:tblGrid>
      <w:tr w:rsidR="00146E3B" w:rsidRPr="00353862" w14:paraId="3DFCECB4" w14:textId="77777777" w:rsidTr="00DD1404">
        <w:trPr>
          <w:trHeight w:val="205"/>
        </w:trPr>
        <w:tc>
          <w:tcPr>
            <w:tcW w:w="2070" w:type="dxa"/>
            <w:shd w:val="clear" w:color="auto" w:fill="B4C6E7"/>
          </w:tcPr>
          <w:p w14:paraId="691F3A87" w14:textId="77777777" w:rsidR="00146E3B" w:rsidRPr="00353862" w:rsidRDefault="00146E3B" w:rsidP="00DA16E7">
            <w:pPr>
              <w:jc w:val="both"/>
              <w:rPr>
                <w:b/>
                <w:sz w:val="20"/>
                <w:szCs w:val="20"/>
              </w:rPr>
            </w:pPr>
            <w:r w:rsidRPr="00353862">
              <w:rPr>
                <w:b/>
                <w:sz w:val="20"/>
                <w:szCs w:val="20"/>
              </w:rPr>
              <w:lastRenderedPageBreak/>
              <w:t>Project Name</w:t>
            </w:r>
          </w:p>
        </w:tc>
        <w:tc>
          <w:tcPr>
            <w:tcW w:w="7110" w:type="dxa"/>
            <w:shd w:val="clear" w:color="auto" w:fill="auto"/>
          </w:tcPr>
          <w:p w14:paraId="6E1530C5" w14:textId="77777777" w:rsidR="00146E3B" w:rsidRPr="00353862" w:rsidRDefault="002B4A38" w:rsidP="00DA16E7">
            <w:pPr>
              <w:jc w:val="both"/>
              <w:rPr>
                <w:b/>
                <w:sz w:val="20"/>
                <w:szCs w:val="20"/>
                <w:u w:val="single"/>
              </w:rPr>
            </w:pPr>
            <w:r w:rsidRPr="00353862">
              <w:rPr>
                <w:rFonts w:eastAsia="MS Mincho"/>
                <w:sz w:val="20"/>
                <w:szCs w:val="20"/>
              </w:rPr>
              <w:t xml:space="preserve">HSC </w:t>
            </w:r>
          </w:p>
        </w:tc>
      </w:tr>
      <w:tr w:rsidR="00146E3B" w:rsidRPr="00353862" w14:paraId="46F9DBB2" w14:textId="77777777" w:rsidTr="00DD1404">
        <w:trPr>
          <w:trHeight w:val="205"/>
        </w:trPr>
        <w:tc>
          <w:tcPr>
            <w:tcW w:w="2070" w:type="dxa"/>
            <w:shd w:val="clear" w:color="auto" w:fill="B4C6E7"/>
          </w:tcPr>
          <w:p w14:paraId="2B11880A" w14:textId="77777777" w:rsidR="00146E3B" w:rsidRPr="00353862" w:rsidRDefault="00146E3B" w:rsidP="00DA16E7">
            <w:pPr>
              <w:jc w:val="both"/>
              <w:rPr>
                <w:b/>
                <w:sz w:val="20"/>
                <w:szCs w:val="20"/>
              </w:rPr>
            </w:pPr>
            <w:r w:rsidRPr="00353862">
              <w:rPr>
                <w:b/>
                <w:sz w:val="20"/>
                <w:szCs w:val="20"/>
              </w:rPr>
              <w:t>Duration</w:t>
            </w:r>
          </w:p>
        </w:tc>
        <w:tc>
          <w:tcPr>
            <w:tcW w:w="7110" w:type="dxa"/>
            <w:shd w:val="clear" w:color="auto" w:fill="auto"/>
          </w:tcPr>
          <w:p w14:paraId="5A9CA885" w14:textId="77777777" w:rsidR="00146E3B" w:rsidRPr="00353862" w:rsidRDefault="00127207" w:rsidP="00DA16E7">
            <w:pPr>
              <w:jc w:val="both"/>
              <w:rPr>
                <w:rFonts w:eastAsia="MS Mincho"/>
                <w:sz w:val="20"/>
                <w:szCs w:val="20"/>
              </w:rPr>
            </w:pPr>
            <w:r w:rsidRPr="00353862">
              <w:rPr>
                <w:sz w:val="20"/>
                <w:szCs w:val="20"/>
              </w:rPr>
              <w:t>March</w:t>
            </w:r>
            <w:r w:rsidR="00146E3B" w:rsidRPr="00353862">
              <w:rPr>
                <w:sz w:val="20"/>
                <w:szCs w:val="20"/>
              </w:rPr>
              <w:t xml:space="preserve"> 201</w:t>
            </w:r>
            <w:r w:rsidR="006F197D" w:rsidRPr="00353862">
              <w:rPr>
                <w:sz w:val="20"/>
                <w:szCs w:val="20"/>
              </w:rPr>
              <w:t>9</w:t>
            </w:r>
            <w:r w:rsidR="00146E3B" w:rsidRPr="00353862">
              <w:rPr>
                <w:sz w:val="20"/>
                <w:szCs w:val="20"/>
              </w:rPr>
              <w:t xml:space="preserve"> – </w:t>
            </w:r>
            <w:r w:rsidR="006F6CA0">
              <w:rPr>
                <w:sz w:val="20"/>
                <w:szCs w:val="20"/>
              </w:rPr>
              <w:t>May 2020</w:t>
            </w:r>
          </w:p>
        </w:tc>
      </w:tr>
      <w:tr w:rsidR="00146E3B" w:rsidRPr="00353862" w14:paraId="508DCBAF" w14:textId="77777777" w:rsidTr="00DD1404">
        <w:trPr>
          <w:trHeight w:val="252"/>
        </w:trPr>
        <w:tc>
          <w:tcPr>
            <w:tcW w:w="2070" w:type="dxa"/>
            <w:shd w:val="clear" w:color="auto" w:fill="B4C6E7"/>
          </w:tcPr>
          <w:p w14:paraId="7A6E0C49" w14:textId="77777777" w:rsidR="00146E3B" w:rsidRPr="00353862" w:rsidRDefault="00AE0011" w:rsidP="00DA16E7">
            <w:pPr>
              <w:jc w:val="both"/>
              <w:rPr>
                <w:b/>
                <w:sz w:val="20"/>
                <w:szCs w:val="20"/>
              </w:rPr>
            </w:pPr>
            <w:r w:rsidRPr="00353862">
              <w:rPr>
                <w:b/>
                <w:sz w:val="20"/>
                <w:szCs w:val="20"/>
              </w:rPr>
              <w:t xml:space="preserve">Client </w:t>
            </w:r>
            <w:r>
              <w:rPr>
                <w:b/>
                <w:sz w:val="20"/>
                <w:szCs w:val="20"/>
              </w:rPr>
              <w:t>/ vertical</w:t>
            </w:r>
          </w:p>
        </w:tc>
        <w:tc>
          <w:tcPr>
            <w:tcW w:w="7110" w:type="dxa"/>
            <w:shd w:val="clear" w:color="auto" w:fill="auto"/>
          </w:tcPr>
          <w:p w14:paraId="6ADA3771" w14:textId="77777777" w:rsidR="00146E3B" w:rsidRPr="00353862" w:rsidRDefault="002B4A38" w:rsidP="00DA16E7">
            <w:pPr>
              <w:jc w:val="both"/>
              <w:rPr>
                <w:sz w:val="20"/>
                <w:szCs w:val="20"/>
              </w:rPr>
            </w:pPr>
            <w:r w:rsidRPr="00353862">
              <w:rPr>
                <w:sz w:val="20"/>
                <w:szCs w:val="20"/>
              </w:rPr>
              <w:t>Major healthcare provider in North America.</w:t>
            </w:r>
          </w:p>
        </w:tc>
      </w:tr>
      <w:tr w:rsidR="00146E3B" w:rsidRPr="00353862" w14:paraId="142F2E2F" w14:textId="77777777" w:rsidTr="00DD1404">
        <w:trPr>
          <w:trHeight w:val="252"/>
        </w:trPr>
        <w:tc>
          <w:tcPr>
            <w:tcW w:w="2070" w:type="dxa"/>
            <w:shd w:val="clear" w:color="auto" w:fill="B4C6E7"/>
          </w:tcPr>
          <w:p w14:paraId="6ACBC61F" w14:textId="77777777" w:rsidR="00146E3B" w:rsidRPr="00353862" w:rsidRDefault="00146E3B" w:rsidP="00DA16E7">
            <w:pPr>
              <w:jc w:val="both"/>
              <w:rPr>
                <w:b/>
                <w:sz w:val="20"/>
                <w:szCs w:val="20"/>
              </w:rPr>
            </w:pPr>
            <w:r w:rsidRPr="00353862">
              <w:rPr>
                <w:b/>
                <w:sz w:val="20"/>
                <w:szCs w:val="20"/>
              </w:rPr>
              <w:t>Role</w:t>
            </w:r>
          </w:p>
        </w:tc>
        <w:tc>
          <w:tcPr>
            <w:tcW w:w="7110" w:type="dxa"/>
            <w:shd w:val="clear" w:color="auto" w:fill="auto"/>
          </w:tcPr>
          <w:p w14:paraId="267C9364" w14:textId="77777777" w:rsidR="00146E3B" w:rsidRPr="00353862" w:rsidRDefault="00146E3B" w:rsidP="00DA16E7">
            <w:pPr>
              <w:jc w:val="both"/>
              <w:rPr>
                <w:rFonts w:eastAsia="MS Mincho"/>
                <w:sz w:val="20"/>
                <w:szCs w:val="20"/>
              </w:rPr>
            </w:pPr>
            <w:r w:rsidRPr="00353862">
              <w:rPr>
                <w:rStyle w:val="fontstyle21"/>
                <w:rFonts w:ascii="Times New Roman" w:hAnsi="Times New Roman"/>
              </w:rPr>
              <w:t>Team Lead, OPM</w:t>
            </w:r>
          </w:p>
        </w:tc>
      </w:tr>
      <w:tr w:rsidR="00146E3B" w:rsidRPr="00353862" w14:paraId="7DB55CF5" w14:textId="77777777" w:rsidTr="00DD1404">
        <w:trPr>
          <w:trHeight w:val="252"/>
        </w:trPr>
        <w:tc>
          <w:tcPr>
            <w:tcW w:w="2070" w:type="dxa"/>
            <w:shd w:val="clear" w:color="auto" w:fill="B4C6E7"/>
          </w:tcPr>
          <w:p w14:paraId="710B8628" w14:textId="77777777" w:rsidR="00146E3B" w:rsidRPr="00353862" w:rsidRDefault="00146E3B" w:rsidP="00DA16E7">
            <w:pPr>
              <w:jc w:val="both"/>
              <w:rPr>
                <w:b/>
                <w:sz w:val="20"/>
                <w:szCs w:val="20"/>
              </w:rPr>
            </w:pPr>
            <w:r w:rsidRPr="00353862">
              <w:rPr>
                <w:b/>
                <w:sz w:val="20"/>
                <w:szCs w:val="20"/>
              </w:rPr>
              <w:t>Technology Used</w:t>
            </w:r>
          </w:p>
        </w:tc>
        <w:tc>
          <w:tcPr>
            <w:tcW w:w="7110" w:type="dxa"/>
            <w:shd w:val="clear" w:color="auto" w:fill="auto"/>
          </w:tcPr>
          <w:p w14:paraId="62269880" w14:textId="77777777" w:rsidR="00146E3B" w:rsidRPr="00353862" w:rsidRDefault="00146E3B" w:rsidP="00DA16E7">
            <w:pPr>
              <w:jc w:val="both"/>
              <w:rPr>
                <w:rStyle w:val="fontstyle21"/>
                <w:rFonts w:ascii="Times New Roman" w:hAnsi="Times New Roman"/>
              </w:rPr>
            </w:pPr>
            <w:r w:rsidRPr="00353862">
              <w:rPr>
                <w:rStyle w:val="fontstyle21"/>
                <w:rFonts w:ascii="Times New Roman" w:hAnsi="Times New Roman"/>
              </w:rPr>
              <w:t xml:space="preserve">JSP, Servlets, VXML, </w:t>
            </w:r>
            <w:proofErr w:type="spellStart"/>
            <w:r w:rsidRPr="00353862">
              <w:rPr>
                <w:rStyle w:val="fontstyle21"/>
                <w:rFonts w:ascii="Times New Roman" w:hAnsi="Times New Roman"/>
              </w:rPr>
              <w:t>Genesys</w:t>
            </w:r>
            <w:proofErr w:type="spellEnd"/>
            <w:r w:rsidRPr="00353862">
              <w:rPr>
                <w:rStyle w:val="fontstyle21"/>
                <w:rFonts w:ascii="Times New Roman" w:hAnsi="Times New Roman"/>
              </w:rPr>
              <w:t xml:space="preserve"> Composer.</w:t>
            </w:r>
          </w:p>
        </w:tc>
      </w:tr>
      <w:tr w:rsidR="00146E3B" w:rsidRPr="00353862" w14:paraId="6C9022C1" w14:textId="77777777" w:rsidTr="00DD1404">
        <w:trPr>
          <w:trHeight w:val="270"/>
        </w:trPr>
        <w:tc>
          <w:tcPr>
            <w:tcW w:w="2070" w:type="dxa"/>
            <w:shd w:val="clear" w:color="auto" w:fill="B4C6E7"/>
          </w:tcPr>
          <w:p w14:paraId="31BC29E0" w14:textId="77777777" w:rsidR="00146E3B" w:rsidRPr="00353862" w:rsidRDefault="00146E3B" w:rsidP="00DA16E7">
            <w:pPr>
              <w:jc w:val="both"/>
              <w:rPr>
                <w:b/>
                <w:sz w:val="20"/>
                <w:szCs w:val="20"/>
              </w:rPr>
            </w:pPr>
            <w:r w:rsidRPr="00353862">
              <w:rPr>
                <w:b/>
                <w:sz w:val="20"/>
                <w:szCs w:val="20"/>
              </w:rPr>
              <w:t>About the Project</w:t>
            </w:r>
          </w:p>
        </w:tc>
        <w:tc>
          <w:tcPr>
            <w:tcW w:w="7110" w:type="dxa"/>
            <w:shd w:val="clear" w:color="auto" w:fill="auto"/>
          </w:tcPr>
          <w:p w14:paraId="1A9F4E6B" w14:textId="77777777" w:rsidR="00146E3B" w:rsidRPr="00353862" w:rsidRDefault="006F197D" w:rsidP="00DA16E7">
            <w:pPr>
              <w:jc w:val="both"/>
              <w:rPr>
                <w:rStyle w:val="fontstyle21"/>
                <w:rFonts w:ascii="Times New Roman" w:hAnsi="Times New Roman"/>
              </w:rPr>
            </w:pPr>
            <w:r w:rsidRPr="00353862">
              <w:rPr>
                <w:rStyle w:val="fontstyle21"/>
                <w:rFonts w:ascii="Times New Roman" w:hAnsi="Times New Roman"/>
              </w:rPr>
              <w:t>H</w:t>
            </w:r>
            <w:r w:rsidR="002B4A38" w:rsidRPr="00353862">
              <w:rPr>
                <w:rStyle w:val="fontstyle21"/>
                <w:rFonts w:ascii="Times New Roman" w:hAnsi="Times New Roman"/>
              </w:rPr>
              <w:t>SC</w:t>
            </w:r>
            <w:r w:rsidRPr="00353862">
              <w:rPr>
                <w:rStyle w:val="fontstyle21"/>
                <w:rFonts w:ascii="Times New Roman" w:hAnsi="Times New Roman"/>
              </w:rPr>
              <w:t xml:space="preserve"> is a set of applications to collect payment dues from the Guarantor/Patient. It mainly consists of Scripting, Calling List and IVR applications. HCA </w:t>
            </w:r>
            <w:r w:rsidR="008D6D46" w:rsidRPr="00353862">
              <w:rPr>
                <w:rStyle w:val="fontstyle21"/>
                <w:rFonts w:ascii="Times New Roman" w:hAnsi="Times New Roman"/>
              </w:rPr>
              <w:t xml:space="preserve">bridge is a micro service architected application using Java service loader and spring boot which serves as a bridge for all the backend calls from </w:t>
            </w:r>
            <w:proofErr w:type="spellStart"/>
            <w:r w:rsidR="008D6D46" w:rsidRPr="00353862">
              <w:rPr>
                <w:rStyle w:val="fontstyle21"/>
                <w:rFonts w:ascii="Times New Roman" w:hAnsi="Times New Roman"/>
              </w:rPr>
              <w:t>ivr</w:t>
            </w:r>
            <w:proofErr w:type="spellEnd"/>
            <w:r w:rsidR="008D6D46" w:rsidRPr="00353862">
              <w:rPr>
                <w:rStyle w:val="fontstyle21"/>
                <w:rFonts w:ascii="Times New Roman" w:hAnsi="Times New Roman"/>
              </w:rPr>
              <w:t xml:space="preserve"> to various system. The model is scalable. </w:t>
            </w:r>
            <w:r w:rsidRPr="00353862">
              <w:rPr>
                <w:rStyle w:val="fontstyle21"/>
                <w:rFonts w:ascii="Times New Roman" w:hAnsi="Times New Roman"/>
              </w:rPr>
              <w:t>Scripting is a web application with incorporated Telephony call control functions to collect payment dues from the Guarantor/Patient, which enables the customer interaction process through the CTI implementation and used by customer service professionals (CSP). It interacts with legacy as well as modern systems for Customer data/Business process.</w:t>
            </w:r>
          </w:p>
        </w:tc>
      </w:tr>
      <w:tr w:rsidR="00146E3B" w:rsidRPr="00353862" w14:paraId="2A5B2E25" w14:textId="77777777" w:rsidTr="00DD1404">
        <w:trPr>
          <w:trHeight w:val="252"/>
        </w:trPr>
        <w:tc>
          <w:tcPr>
            <w:tcW w:w="2070" w:type="dxa"/>
            <w:shd w:val="clear" w:color="auto" w:fill="B4C6E7"/>
          </w:tcPr>
          <w:p w14:paraId="709235AE" w14:textId="77777777" w:rsidR="00146E3B" w:rsidRPr="00353862" w:rsidRDefault="00146E3B" w:rsidP="00DA16E7">
            <w:pPr>
              <w:jc w:val="both"/>
              <w:rPr>
                <w:b/>
                <w:sz w:val="20"/>
                <w:szCs w:val="20"/>
              </w:rPr>
            </w:pPr>
            <w:r w:rsidRPr="00353862">
              <w:rPr>
                <w:b/>
                <w:sz w:val="20"/>
                <w:szCs w:val="20"/>
              </w:rPr>
              <w:t>Responsibilities</w:t>
            </w:r>
          </w:p>
        </w:tc>
        <w:tc>
          <w:tcPr>
            <w:tcW w:w="7110" w:type="dxa"/>
            <w:shd w:val="clear" w:color="auto" w:fill="auto"/>
          </w:tcPr>
          <w:p w14:paraId="34223FE2" w14:textId="77777777" w:rsidR="004E0AB9" w:rsidRPr="00353862" w:rsidRDefault="004E0AB9" w:rsidP="00DA16E7">
            <w:pPr>
              <w:widowControl w:val="0"/>
              <w:suppressAutoHyphens w:val="0"/>
              <w:autoSpaceDE w:val="0"/>
              <w:autoSpaceDN w:val="0"/>
              <w:adjustRightInd w:val="0"/>
              <w:ind w:left="360" w:hanging="360"/>
              <w:jc w:val="both"/>
              <w:rPr>
                <w:sz w:val="20"/>
                <w:szCs w:val="20"/>
                <w:lang w:eastAsia="en-US"/>
              </w:rPr>
            </w:pPr>
            <w:r w:rsidRPr="00353862">
              <w:rPr>
                <w:sz w:val="20"/>
                <w:szCs w:val="20"/>
                <w:lang w:eastAsia="en-US"/>
              </w:rPr>
              <w:t>Collecting requirement from the onshore team and lead/guide the offshore team.</w:t>
            </w:r>
          </w:p>
          <w:p w14:paraId="20F99BB1" w14:textId="77777777" w:rsidR="004E0AB9" w:rsidRPr="00353862" w:rsidRDefault="004E0AB9" w:rsidP="00DA16E7">
            <w:pPr>
              <w:widowControl w:val="0"/>
              <w:suppressAutoHyphens w:val="0"/>
              <w:autoSpaceDE w:val="0"/>
              <w:autoSpaceDN w:val="0"/>
              <w:adjustRightInd w:val="0"/>
              <w:ind w:left="360" w:hanging="360"/>
              <w:jc w:val="both"/>
              <w:rPr>
                <w:sz w:val="20"/>
                <w:szCs w:val="20"/>
                <w:lang w:eastAsia="en-US"/>
              </w:rPr>
            </w:pPr>
            <w:r w:rsidRPr="00353862">
              <w:rPr>
                <w:sz w:val="20"/>
                <w:szCs w:val="20"/>
                <w:lang w:eastAsia="en-US"/>
              </w:rPr>
              <w:t>Design and development.</w:t>
            </w:r>
          </w:p>
          <w:p w14:paraId="22D69FEE" w14:textId="77777777" w:rsidR="004E0AB9" w:rsidRPr="00353862" w:rsidRDefault="004E0AB9" w:rsidP="00DA16E7">
            <w:pPr>
              <w:widowControl w:val="0"/>
              <w:suppressAutoHyphens w:val="0"/>
              <w:autoSpaceDE w:val="0"/>
              <w:autoSpaceDN w:val="0"/>
              <w:adjustRightInd w:val="0"/>
              <w:ind w:left="360" w:hanging="360"/>
              <w:jc w:val="both"/>
              <w:rPr>
                <w:sz w:val="20"/>
                <w:szCs w:val="20"/>
                <w:lang w:eastAsia="en-US"/>
              </w:rPr>
            </w:pPr>
            <w:r w:rsidRPr="00353862">
              <w:rPr>
                <w:sz w:val="20"/>
                <w:szCs w:val="20"/>
                <w:lang w:eastAsia="en-US"/>
              </w:rPr>
              <w:t>Bug fixing and Issues Solving.</w:t>
            </w:r>
          </w:p>
          <w:p w14:paraId="1EC24401" w14:textId="77777777" w:rsidR="004E0AB9" w:rsidRPr="00353862" w:rsidRDefault="004E0AB9" w:rsidP="00DA16E7">
            <w:pPr>
              <w:widowControl w:val="0"/>
              <w:suppressAutoHyphens w:val="0"/>
              <w:autoSpaceDE w:val="0"/>
              <w:autoSpaceDN w:val="0"/>
              <w:adjustRightInd w:val="0"/>
              <w:ind w:left="360" w:hanging="360"/>
              <w:jc w:val="both"/>
              <w:rPr>
                <w:sz w:val="20"/>
                <w:szCs w:val="20"/>
                <w:lang w:eastAsia="en-US"/>
              </w:rPr>
            </w:pPr>
            <w:r w:rsidRPr="00353862">
              <w:rPr>
                <w:sz w:val="20"/>
                <w:szCs w:val="20"/>
                <w:lang w:eastAsia="en-US"/>
              </w:rPr>
              <w:t>Enhancement and Maintenances of the applications.</w:t>
            </w:r>
          </w:p>
          <w:p w14:paraId="1DB7AC56" w14:textId="77777777" w:rsidR="00146E3B" w:rsidRPr="00353862" w:rsidRDefault="004E0AB9" w:rsidP="00DA16E7">
            <w:pPr>
              <w:widowControl w:val="0"/>
              <w:suppressAutoHyphens w:val="0"/>
              <w:autoSpaceDE w:val="0"/>
              <w:autoSpaceDN w:val="0"/>
              <w:adjustRightInd w:val="0"/>
              <w:ind w:left="360" w:hanging="360"/>
              <w:jc w:val="both"/>
              <w:rPr>
                <w:rStyle w:val="fontstyle21"/>
                <w:rFonts w:ascii="Times New Roman" w:hAnsi="Times New Roman"/>
                <w:color w:val="auto"/>
                <w:lang w:eastAsia="en-US"/>
              </w:rPr>
            </w:pPr>
            <w:r w:rsidRPr="00353862">
              <w:rPr>
                <w:sz w:val="20"/>
                <w:szCs w:val="20"/>
                <w:lang w:eastAsia="en-US"/>
              </w:rPr>
              <w:t>Production Rollouts and support.</w:t>
            </w:r>
          </w:p>
        </w:tc>
      </w:tr>
    </w:tbl>
    <w:p w14:paraId="0705FF30" w14:textId="77777777" w:rsidR="00946D3B" w:rsidRPr="00353862" w:rsidRDefault="00946D3B" w:rsidP="00DA16E7">
      <w:pPr>
        <w:jc w:val="both"/>
        <w:rPr>
          <w:b/>
          <w:sz w:val="20"/>
          <w:szCs w:val="20"/>
          <w:u w:val="single"/>
        </w:rPr>
      </w:pPr>
    </w:p>
    <w:tbl>
      <w:tblPr>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0"/>
        <w:gridCol w:w="7110"/>
      </w:tblGrid>
      <w:tr w:rsidR="00CE4B46" w:rsidRPr="00353862" w14:paraId="462A87F8" w14:textId="77777777" w:rsidTr="00DD1404">
        <w:trPr>
          <w:trHeight w:val="210"/>
        </w:trPr>
        <w:tc>
          <w:tcPr>
            <w:tcW w:w="2070" w:type="dxa"/>
            <w:shd w:val="clear" w:color="auto" w:fill="B4C6E7"/>
          </w:tcPr>
          <w:p w14:paraId="0C1B7B54" w14:textId="77777777" w:rsidR="00CE4B46" w:rsidRPr="00353862" w:rsidRDefault="00CE4B46" w:rsidP="00DA16E7">
            <w:pPr>
              <w:jc w:val="both"/>
              <w:rPr>
                <w:b/>
                <w:sz w:val="20"/>
                <w:szCs w:val="20"/>
              </w:rPr>
            </w:pPr>
            <w:r w:rsidRPr="00353862">
              <w:rPr>
                <w:b/>
                <w:sz w:val="20"/>
                <w:szCs w:val="20"/>
              </w:rPr>
              <w:t>Project Name</w:t>
            </w:r>
          </w:p>
        </w:tc>
        <w:tc>
          <w:tcPr>
            <w:tcW w:w="7110" w:type="dxa"/>
            <w:shd w:val="clear" w:color="auto" w:fill="auto"/>
          </w:tcPr>
          <w:p w14:paraId="15570369" w14:textId="77777777" w:rsidR="00CE4B46" w:rsidRPr="00353862" w:rsidRDefault="00CE4B46" w:rsidP="00DA16E7">
            <w:pPr>
              <w:jc w:val="both"/>
              <w:rPr>
                <w:b/>
                <w:sz w:val="20"/>
                <w:szCs w:val="20"/>
                <w:u w:val="single"/>
              </w:rPr>
            </w:pPr>
            <w:r w:rsidRPr="00353862">
              <w:rPr>
                <w:rFonts w:eastAsia="MS Mincho"/>
                <w:sz w:val="20"/>
                <w:szCs w:val="20"/>
              </w:rPr>
              <w:t>Chat Adapter</w:t>
            </w:r>
          </w:p>
        </w:tc>
      </w:tr>
      <w:tr w:rsidR="00CE4B46" w:rsidRPr="00353862" w14:paraId="1298B85C" w14:textId="77777777" w:rsidTr="00DD1404">
        <w:trPr>
          <w:trHeight w:val="210"/>
        </w:trPr>
        <w:tc>
          <w:tcPr>
            <w:tcW w:w="2070" w:type="dxa"/>
            <w:shd w:val="clear" w:color="auto" w:fill="B4C6E7"/>
          </w:tcPr>
          <w:p w14:paraId="68AF111B" w14:textId="77777777" w:rsidR="00CE4B46" w:rsidRPr="00353862" w:rsidRDefault="00CE4B46" w:rsidP="00DA16E7">
            <w:pPr>
              <w:jc w:val="both"/>
              <w:rPr>
                <w:b/>
                <w:sz w:val="20"/>
                <w:szCs w:val="20"/>
              </w:rPr>
            </w:pPr>
            <w:r w:rsidRPr="00353862">
              <w:rPr>
                <w:b/>
                <w:sz w:val="20"/>
                <w:szCs w:val="20"/>
              </w:rPr>
              <w:t>Duration</w:t>
            </w:r>
          </w:p>
        </w:tc>
        <w:tc>
          <w:tcPr>
            <w:tcW w:w="7110" w:type="dxa"/>
            <w:shd w:val="clear" w:color="auto" w:fill="auto"/>
          </w:tcPr>
          <w:p w14:paraId="1F3014BF" w14:textId="77777777" w:rsidR="00CE4B46" w:rsidRPr="00353862" w:rsidRDefault="00CE4B46" w:rsidP="00DA16E7">
            <w:pPr>
              <w:jc w:val="both"/>
              <w:rPr>
                <w:b/>
                <w:sz w:val="20"/>
                <w:szCs w:val="20"/>
                <w:u w:val="single"/>
              </w:rPr>
            </w:pPr>
            <w:r w:rsidRPr="00353862">
              <w:rPr>
                <w:rFonts w:eastAsia="MS Mincho"/>
                <w:sz w:val="20"/>
                <w:szCs w:val="20"/>
              </w:rPr>
              <w:t>June 2017 - Dec 2017</w:t>
            </w:r>
          </w:p>
        </w:tc>
      </w:tr>
      <w:tr w:rsidR="00AE0011" w:rsidRPr="00353862" w14:paraId="5F6BE08D" w14:textId="77777777" w:rsidTr="00DD1404">
        <w:trPr>
          <w:trHeight w:val="210"/>
        </w:trPr>
        <w:tc>
          <w:tcPr>
            <w:tcW w:w="2070" w:type="dxa"/>
            <w:shd w:val="clear" w:color="auto" w:fill="B4C6E7"/>
          </w:tcPr>
          <w:p w14:paraId="07E55427" w14:textId="77777777" w:rsidR="00AE0011" w:rsidRPr="00353862" w:rsidRDefault="00AE0011" w:rsidP="00DA16E7">
            <w:pPr>
              <w:jc w:val="both"/>
              <w:rPr>
                <w:b/>
                <w:sz w:val="20"/>
                <w:szCs w:val="20"/>
              </w:rPr>
            </w:pPr>
            <w:r>
              <w:rPr>
                <w:b/>
                <w:sz w:val="20"/>
                <w:szCs w:val="20"/>
              </w:rPr>
              <w:t>C</w:t>
            </w:r>
            <w:r>
              <w:rPr>
                <w:b/>
              </w:rPr>
              <w:t>lient /vertical</w:t>
            </w:r>
          </w:p>
        </w:tc>
        <w:tc>
          <w:tcPr>
            <w:tcW w:w="7110" w:type="dxa"/>
            <w:shd w:val="clear" w:color="auto" w:fill="auto"/>
          </w:tcPr>
          <w:p w14:paraId="03DA0E86" w14:textId="77777777" w:rsidR="00AE0011" w:rsidRPr="00353862" w:rsidRDefault="009C2A5A" w:rsidP="00DA16E7">
            <w:pPr>
              <w:jc w:val="both"/>
              <w:rPr>
                <w:rFonts w:eastAsia="MS Mincho"/>
                <w:sz w:val="20"/>
                <w:szCs w:val="20"/>
              </w:rPr>
            </w:pPr>
            <w:r>
              <w:rPr>
                <w:rFonts w:eastAsia="MS Mincho"/>
                <w:sz w:val="20"/>
                <w:szCs w:val="20"/>
              </w:rPr>
              <w:t>Health insurance Major.</w:t>
            </w:r>
          </w:p>
        </w:tc>
      </w:tr>
      <w:tr w:rsidR="00CE4B46" w:rsidRPr="00353862" w14:paraId="5D59D8DE" w14:textId="77777777" w:rsidTr="00DD1404">
        <w:trPr>
          <w:trHeight w:val="210"/>
        </w:trPr>
        <w:tc>
          <w:tcPr>
            <w:tcW w:w="2070" w:type="dxa"/>
            <w:shd w:val="clear" w:color="auto" w:fill="B4C6E7"/>
          </w:tcPr>
          <w:p w14:paraId="48927211" w14:textId="77777777" w:rsidR="00CE4B46" w:rsidRPr="00353862" w:rsidRDefault="00CE4B46" w:rsidP="00DA16E7">
            <w:pPr>
              <w:jc w:val="both"/>
              <w:rPr>
                <w:b/>
                <w:sz w:val="20"/>
                <w:szCs w:val="20"/>
              </w:rPr>
            </w:pPr>
            <w:r w:rsidRPr="00353862">
              <w:rPr>
                <w:b/>
                <w:sz w:val="20"/>
                <w:szCs w:val="20"/>
              </w:rPr>
              <w:t>Role</w:t>
            </w:r>
          </w:p>
        </w:tc>
        <w:tc>
          <w:tcPr>
            <w:tcW w:w="7110" w:type="dxa"/>
            <w:shd w:val="clear" w:color="auto" w:fill="auto"/>
          </w:tcPr>
          <w:p w14:paraId="352EBEC8" w14:textId="77777777" w:rsidR="00CE4B46" w:rsidRPr="00353862" w:rsidRDefault="00CE4B46" w:rsidP="00DA16E7">
            <w:pPr>
              <w:jc w:val="both"/>
              <w:rPr>
                <w:b/>
                <w:sz w:val="20"/>
                <w:szCs w:val="20"/>
                <w:u w:val="single"/>
              </w:rPr>
            </w:pPr>
            <w:r w:rsidRPr="00353862">
              <w:rPr>
                <w:rFonts w:eastAsia="MS Mincho"/>
                <w:sz w:val="20"/>
                <w:szCs w:val="20"/>
              </w:rPr>
              <w:t>Lead / Sr. Developer</w:t>
            </w:r>
          </w:p>
        </w:tc>
      </w:tr>
      <w:tr w:rsidR="00CE4B46" w:rsidRPr="00353862" w14:paraId="4F3C3F18" w14:textId="77777777" w:rsidTr="00DD1404">
        <w:trPr>
          <w:trHeight w:val="210"/>
        </w:trPr>
        <w:tc>
          <w:tcPr>
            <w:tcW w:w="2070" w:type="dxa"/>
            <w:shd w:val="clear" w:color="auto" w:fill="B4C6E7"/>
          </w:tcPr>
          <w:p w14:paraId="5AE1B129" w14:textId="77777777" w:rsidR="00CE4B46" w:rsidRPr="00353862" w:rsidRDefault="00CE4B46" w:rsidP="00DA16E7">
            <w:pPr>
              <w:jc w:val="both"/>
              <w:rPr>
                <w:b/>
                <w:sz w:val="20"/>
                <w:szCs w:val="20"/>
              </w:rPr>
            </w:pPr>
            <w:r w:rsidRPr="00353862">
              <w:rPr>
                <w:b/>
                <w:sz w:val="20"/>
                <w:szCs w:val="20"/>
              </w:rPr>
              <w:t>Technology Used</w:t>
            </w:r>
          </w:p>
        </w:tc>
        <w:tc>
          <w:tcPr>
            <w:tcW w:w="7110" w:type="dxa"/>
            <w:shd w:val="clear" w:color="auto" w:fill="auto"/>
          </w:tcPr>
          <w:p w14:paraId="1F565D0B" w14:textId="77777777" w:rsidR="00CE4B46" w:rsidRPr="00353862" w:rsidRDefault="00CE4B46" w:rsidP="00DA16E7">
            <w:pPr>
              <w:jc w:val="both"/>
              <w:rPr>
                <w:b/>
                <w:sz w:val="20"/>
                <w:szCs w:val="20"/>
                <w:u w:val="single"/>
              </w:rPr>
            </w:pPr>
            <w:r w:rsidRPr="00353862">
              <w:rPr>
                <w:sz w:val="20"/>
                <w:szCs w:val="20"/>
              </w:rPr>
              <w:t xml:space="preserve">Spring MVC, Maven, Java, </w:t>
            </w:r>
            <w:proofErr w:type="spellStart"/>
            <w:r w:rsidRPr="00353862">
              <w:rPr>
                <w:sz w:val="20"/>
                <w:szCs w:val="20"/>
              </w:rPr>
              <w:t>Jsp</w:t>
            </w:r>
            <w:proofErr w:type="spellEnd"/>
            <w:r w:rsidRPr="00353862">
              <w:rPr>
                <w:sz w:val="20"/>
                <w:szCs w:val="20"/>
              </w:rPr>
              <w:t xml:space="preserve">, JSON, Tomcat, </w:t>
            </w:r>
            <w:proofErr w:type="spellStart"/>
            <w:r w:rsidRPr="00353862">
              <w:rPr>
                <w:sz w:val="20"/>
                <w:szCs w:val="20"/>
              </w:rPr>
              <w:t>Websphere</w:t>
            </w:r>
            <w:proofErr w:type="spellEnd"/>
            <w:r w:rsidRPr="00353862">
              <w:rPr>
                <w:sz w:val="20"/>
                <w:szCs w:val="20"/>
              </w:rPr>
              <w:t xml:space="preserve">, </w:t>
            </w:r>
            <w:proofErr w:type="spellStart"/>
            <w:r w:rsidRPr="00353862">
              <w:rPr>
                <w:sz w:val="20"/>
                <w:szCs w:val="20"/>
              </w:rPr>
              <w:t>Jquery</w:t>
            </w:r>
            <w:proofErr w:type="spellEnd"/>
            <w:r w:rsidRPr="00353862">
              <w:rPr>
                <w:sz w:val="20"/>
                <w:szCs w:val="20"/>
              </w:rPr>
              <w:t>, Bootstrap.</w:t>
            </w:r>
          </w:p>
        </w:tc>
      </w:tr>
      <w:tr w:rsidR="00CE4B46" w:rsidRPr="00353862" w14:paraId="5EE31D6B" w14:textId="77777777" w:rsidTr="00DD1404">
        <w:trPr>
          <w:trHeight w:val="210"/>
        </w:trPr>
        <w:tc>
          <w:tcPr>
            <w:tcW w:w="2070" w:type="dxa"/>
            <w:shd w:val="clear" w:color="auto" w:fill="B4C6E7"/>
          </w:tcPr>
          <w:p w14:paraId="554D5C3A" w14:textId="77777777" w:rsidR="00CE4B46" w:rsidRPr="00353862" w:rsidRDefault="00CE4B46" w:rsidP="00DA16E7">
            <w:pPr>
              <w:jc w:val="both"/>
              <w:rPr>
                <w:b/>
                <w:sz w:val="20"/>
                <w:szCs w:val="20"/>
              </w:rPr>
            </w:pPr>
            <w:proofErr w:type="spellStart"/>
            <w:r w:rsidRPr="00353862">
              <w:rPr>
                <w:b/>
                <w:sz w:val="20"/>
                <w:szCs w:val="20"/>
              </w:rPr>
              <w:t>Genesys</w:t>
            </w:r>
            <w:proofErr w:type="spellEnd"/>
            <w:r w:rsidRPr="00353862">
              <w:rPr>
                <w:b/>
                <w:sz w:val="20"/>
                <w:szCs w:val="20"/>
              </w:rPr>
              <w:t xml:space="preserve"> Server</w:t>
            </w:r>
          </w:p>
        </w:tc>
        <w:tc>
          <w:tcPr>
            <w:tcW w:w="7110" w:type="dxa"/>
            <w:shd w:val="clear" w:color="auto" w:fill="auto"/>
          </w:tcPr>
          <w:p w14:paraId="13D7F51D" w14:textId="77777777" w:rsidR="00CE4B46" w:rsidRPr="00353862" w:rsidRDefault="00CE4B46" w:rsidP="00DA16E7">
            <w:pPr>
              <w:jc w:val="both"/>
              <w:rPr>
                <w:sz w:val="20"/>
                <w:szCs w:val="20"/>
              </w:rPr>
            </w:pPr>
            <w:proofErr w:type="spellStart"/>
            <w:r w:rsidRPr="00353862">
              <w:rPr>
                <w:sz w:val="20"/>
                <w:szCs w:val="20"/>
              </w:rPr>
              <w:t>WebAPI</w:t>
            </w:r>
            <w:proofErr w:type="spellEnd"/>
            <w:r w:rsidRPr="00353862">
              <w:rPr>
                <w:sz w:val="20"/>
                <w:szCs w:val="20"/>
              </w:rPr>
              <w:t xml:space="preserve"> server</w:t>
            </w:r>
          </w:p>
        </w:tc>
      </w:tr>
      <w:tr w:rsidR="00CE4B46" w:rsidRPr="00353862" w14:paraId="42887111" w14:textId="77777777" w:rsidTr="00DD1404">
        <w:trPr>
          <w:trHeight w:val="219"/>
        </w:trPr>
        <w:tc>
          <w:tcPr>
            <w:tcW w:w="2070" w:type="dxa"/>
            <w:shd w:val="clear" w:color="auto" w:fill="B4C6E7"/>
          </w:tcPr>
          <w:p w14:paraId="49EC8170" w14:textId="77777777" w:rsidR="00CE4B46" w:rsidRPr="00353862" w:rsidRDefault="00CE4B46" w:rsidP="00DA16E7">
            <w:pPr>
              <w:jc w:val="both"/>
              <w:rPr>
                <w:b/>
                <w:sz w:val="20"/>
                <w:szCs w:val="20"/>
              </w:rPr>
            </w:pPr>
            <w:proofErr w:type="spellStart"/>
            <w:r w:rsidRPr="00353862">
              <w:rPr>
                <w:b/>
                <w:sz w:val="20"/>
                <w:szCs w:val="20"/>
              </w:rPr>
              <w:t>Genesys</w:t>
            </w:r>
            <w:proofErr w:type="spellEnd"/>
            <w:r w:rsidRPr="00353862">
              <w:rPr>
                <w:b/>
                <w:sz w:val="20"/>
                <w:szCs w:val="20"/>
              </w:rPr>
              <w:t xml:space="preserve"> SDK</w:t>
            </w:r>
          </w:p>
        </w:tc>
        <w:tc>
          <w:tcPr>
            <w:tcW w:w="7110" w:type="dxa"/>
            <w:shd w:val="clear" w:color="auto" w:fill="auto"/>
          </w:tcPr>
          <w:p w14:paraId="112E914A" w14:textId="77777777" w:rsidR="00CE4B46" w:rsidRPr="00353862" w:rsidRDefault="00CE4B46" w:rsidP="00DA16E7">
            <w:pPr>
              <w:jc w:val="both"/>
              <w:rPr>
                <w:sz w:val="20"/>
                <w:szCs w:val="20"/>
              </w:rPr>
            </w:pPr>
            <w:proofErr w:type="spellStart"/>
            <w:r w:rsidRPr="00353862">
              <w:rPr>
                <w:sz w:val="20"/>
                <w:szCs w:val="20"/>
              </w:rPr>
              <w:t>WebAPI</w:t>
            </w:r>
            <w:proofErr w:type="spellEnd"/>
            <w:r w:rsidRPr="00353862">
              <w:rPr>
                <w:sz w:val="20"/>
                <w:szCs w:val="20"/>
              </w:rPr>
              <w:t xml:space="preserve"> 8.5</w:t>
            </w:r>
          </w:p>
        </w:tc>
      </w:tr>
      <w:tr w:rsidR="00CE4B46" w:rsidRPr="00353862" w14:paraId="5BE11F5D" w14:textId="77777777" w:rsidTr="00DD1404">
        <w:trPr>
          <w:trHeight w:val="219"/>
        </w:trPr>
        <w:tc>
          <w:tcPr>
            <w:tcW w:w="2070" w:type="dxa"/>
            <w:shd w:val="clear" w:color="auto" w:fill="B4C6E7"/>
          </w:tcPr>
          <w:p w14:paraId="076660F6" w14:textId="77777777" w:rsidR="00CE4B46" w:rsidRPr="00353862" w:rsidRDefault="00CE4B46" w:rsidP="00DA16E7">
            <w:pPr>
              <w:jc w:val="both"/>
              <w:rPr>
                <w:b/>
                <w:sz w:val="20"/>
                <w:szCs w:val="20"/>
              </w:rPr>
            </w:pPr>
            <w:proofErr w:type="spellStart"/>
            <w:r w:rsidRPr="00353862">
              <w:rPr>
                <w:b/>
                <w:sz w:val="20"/>
                <w:szCs w:val="20"/>
              </w:rPr>
              <w:t>Genesys</w:t>
            </w:r>
            <w:proofErr w:type="spellEnd"/>
            <w:r w:rsidRPr="00353862">
              <w:rPr>
                <w:b/>
                <w:sz w:val="20"/>
                <w:szCs w:val="20"/>
              </w:rPr>
              <w:t xml:space="preserve"> Tools</w:t>
            </w:r>
          </w:p>
        </w:tc>
        <w:tc>
          <w:tcPr>
            <w:tcW w:w="7110" w:type="dxa"/>
            <w:shd w:val="clear" w:color="auto" w:fill="auto"/>
          </w:tcPr>
          <w:p w14:paraId="7DA2714A" w14:textId="77777777" w:rsidR="00CE4B46" w:rsidRPr="00353862" w:rsidRDefault="00CE4B46" w:rsidP="00DA16E7">
            <w:pPr>
              <w:jc w:val="both"/>
              <w:rPr>
                <w:sz w:val="20"/>
                <w:szCs w:val="20"/>
              </w:rPr>
            </w:pPr>
            <w:r w:rsidRPr="00353862">
              <w:rPr>
                <w:sz w:val="20"/>
                <w:szCs w:val="20"/>
              </w:rPr>
              <w:t xml:space="preserve">CME, </w:t>
            </w:r>
            <w:proofErr w:type="spellStart"/>
            <w:r w:rsidRPr="00353862">
              <w:rPr>
                <w:sz w:val="20"/>
                <w:szCs w:val="20"/>
              </w:rPr>
              <w:t>CCPulse</w:t>
            </w:r>
            <w:proofErr w:type="spellEnd"/>
            <w:r w:rsidRPr="00353862">
              <w:rPr>
                <w:sz w:val="20"/>
                <w:szCs w:val="20"/>
              </w:rPr>
              <w:t>, IRD</w:t>
            </w:r>
          </w:p>
        </w:tc>
      </w:tr>
      <w:tr w:rsidR="00CE4B46" w:rsidRPr="00353862" w14:paraId="7C1E6341" w14:textId="77777777" w:rsidTr="00DD1404">
        <w:trPr>
          <w:trHeight w:val="219"/>
        </w:trPr>
        <w:tc>
          <w:tcPr>
            <w:tcW w:w="2070" w:type="dxa"/>
            <w:shd w:val="clear" w:color="auto" w:fill="B4C6E7"/>
          </w:tcPr>
          <w:p w14:paraId="667D19CF" w14:textId="77777777" w:rsidR="00CE4B46" w:rsidRPr="00353862" w:rsidRDefault="00CE4B46" w:rsidP="00DA16E7">
            <w:pPr>
              <w:jc w:val="both"/>
              <w:rPr>
                <w:b/>
                <w:sz w:val="20"/>
                <w:szCs w:val="20"/>
              </w:rPr>
            </w:pPr>
            <w:r w:rsidRPr="00353862">
              <w:rPr>
                <w:b/>
                <w:sz w:val="20"/>
                <w:szCs w:val="20"/>
              </w:rPr>
              <w:t>Project description</w:t>
            </w:r>
          </w:p>
        </w:tc>
        <w:tc>
          <w:tcPr>
            <w:tcW w:w="7110" w:type="dxa"/>
            <w:shd w:val="clear" w:color="auto" w:fill="auto"/>
          </w:tcPr>
          <w:p w14:paraId="68541109" w14:textId="77777777" w:rsidR="00CE4B46" w:rsidRPr="00353862" w:rsidRDefault="00CE4B46" w:rsidP="00DA16E7">
            <w:pPr>
              <w:jc w:val="both"/>
              <w:rPr>
                <w:sz w:val="20"/>
                <w:szCs w:val="20"/>
              </w:rPr>
            </w:pPr>
            <w:r w:rsidRPr="00353862">
              <w:rPr>
                <w:sz w:val="20"/>
                <w:szCs w:val="20"/>
              </w:rPr>
              <w:t xml:space="preserve">This project was built using </w:t>
            </w:r>
            <w:proofErr w:type="spellStart"/>
            <w:r w:rsidRPr="00353862">
              <w:rPr>
                <w:sz w:val="20"/>
                <w:szCs w:val="20"/>
              </w:rPr>
              <w:t>Genesys</w:t>
            </w:r>
            <w:proofErr w:type="spellEnd"/>
            <w:r w:rsidRPr="00353862">
              <w:rPr>
                <w:sz w:val="20"/>
                <w:szCs w:val="20"/>
              </w:rPr>
              <w:t xml:space="preserve"> </w:t>
            </w:r>
            <w:proofErr w:type="spellStart"/>
            <w:r w:rsidRPr="00353862">
              <w:rPr>
                <w:sz w:val="20"/>
                <w:szCs w:val="20"/>
              </w:rPr>
              <w:t>WebAPI</w:t>
            </w:r>
            <w:proofErr w:type="spellEnd"/>
            <w:r w:rsidRPr="00353862">
              <w:rPr>
                <w:sz w:val="20"/>
                <w:szCs w:val="20"/>
              </w:rPr>
              <w:t xml:space="preserve"> 8.5 in java. It is a web based chat application which is used for supporting customer through chat using any of the </w:t>
            </w:r>
            <w:proofErr w:type="gramStart"/>
            <w:r w:rsidRPr="00353862">
              <w:rPr>
                <w:sz w:val="20"/>
                <w:szCs w:val="20"/>
              </w:rPr>
              <w:t>devices(</w:t>
            </w:r>
            <w:proofErr w:type="gramEnd"/>
            <w:r w:rsidRPr="00353862">
              <w:rPr>
                <w:sz w:val="20"/>
                <w:szCs w:val="20"/>
              </w:rPr>
              <w:t xml:space="preserve">mobile or computer). Since the application </w:t>
            </w:r>
            <w:proofErr w:type="gramStart"/>
            <w:r w:rsidRPr="00353862">
              <w:rPr>
                <w:sz w:val="20"/>
                <w:szCs w:val="20"/>
              </w:rPr>
              <w:t>has to</w:t>
            </w:r>
            <w:proofErr w:type="gramEnd"/>
            <w:r w:rsidRPr="00353862">
              <w:rPr>
                <w:sz w:val="20"/>
                <w:szCs w:val="20"/>
              </w:rPr>
              <w:t xml:space="preserve"> be used over the internet, the connectivity was designed with latest effective framework Socket.io which has </w:t>
            </w:r>
            <w:proofErr w:type="spellStart"/>
            <w:r w:rsidRPr="00353862">
              <w:rPr>
                <w:sz w:val="20"/>
                <w:szCs w:val="20"/>
              </w:rPr>
              <w:t>websocket</w:t>
            </w:r>
            <w:proofErr w:type="spellEnd"/>
            <w:r w:rsidRPr="00353862">
              <w:rPr>
                <w:sz w:val="20"/>
                <w:szCs w:val="20"/>
              </w:rPr>
              <w:t xml:space="preserve"> support and long polling as fallback. The application UI </w:t>
            </w:r>
            <w:proofErr w:type="gramStart"/>
            <w:r w:rsidRPr="00353862">
              <w:rPr>
                <w:sz w:val="20"/>
                <w:szCs w:val="20"/>
              </w:rPr>
              <w:t>has to</w:t>
            </w:r>
            <w:proofErr w:type="gramEnd"/>
            <w:r w:rsidRPr="00353862">
              <w:rPr>
                <w:sz w:val="20"/>
                <w:szCs w:val="20"/>
              </w:rPr>
              <w:t xml:space="preserve"> be responsive and capable of supporting multiple devices, so HTML5 was used for UI design. By </w:t>
            </w:r>
            <w:proofErr w:type="spellStart"/>
            <w:r w:rsidRPr="00353862">
              <w:rPr>
                <w:sz w:val="20"/>
                <w:szCs w:val="20"/>
              </w:rPr>
              <w:t>Genesys</w:t>
            </w:r>
            <w:proofErr w:type="spellEnd"/>
            <w:r w:rsidRPr="00353862">
              <w:rPr>
                <w:sz w:val="20"/>
                <w:szCs w:val="20"/>
              </w:rPr>
              <w:t xml:space="preserve"> standards this application was coded to support warm standby, so the application will switch over to backup server if the primary server goes down. Since this application is integrated in client's website, the data passed between their site and </w:t>
            </w:r>
            <w:proofErr w:type="gramStart"/>
            <w:r w:rsidRPr="00353862">
              <w:rPr>
                <w:sz w:val="20"/>
                <w:szCs w:val="20"/>
              </w:rPr>
              <w:t>this applications</w:t>
            </w:r>
            <w:proofErr w:type="gramEnd"/>
            <w:r w:rsidRPr="00353862">
              <w:rPr>
                <w:sz w:val="20"/>
                <w:szCs w:val="20"/>
              </w:rPr>
              <w:t xml:space="preserve"> are encrypted, this application was given a shared private key to decrypt data for this application internal uses.</w:t>
            </w:r>
          </w:p>
        </w:tc>
      </w:tr>
      <w:tr w:rsidR="00CE4B46" w:rsidRPr="00353862" w14:paraId="26476E51" w14:textId="77777777" w:rsidTr="00DD1404">
        <w:trPr>
          <w:trHeight w:val="219"/>
        </w:trPr>
        <w:tc>
          <w:tcPr>
            <w:tcW w:w="2070" w:type="dxa"/>
            <w:shd w:val="clear" w:color="auto" w:fill="B4C6E7"/>
          </w:tcPr>
          <w:p w14:paraId="34D29E6A" w14:textId="77777777" w:rsidR="00CE4B46" w:rsidRPr="00353862" w:rsidRDefault="008938F9" w:rsidP="00DA16E7">
            <w:pPr>
              <w:jc w:val="both"/>
              <w:rPr>
                <w:b/>
                <w:sz w:val="20"/>
                <w:szCs w:val="20"/>
              </w:rPr>
            </w:pPr>
            <w:r w:rsidRPr="00353862">
              <w:rPr>
                <w:b/>
                <w:sz w:val="20"/>
                <w:szCs w:val="20"/>
              </w:rPr>
              <w:t>Responsibility</w:t>
            </w:r>
          </w:p>
        </w:tc>
        <w:tc>
          <w:tcPr>
            <w:tcW w:w="7110" w:type="dxa"/>
            <w:shd w:val="clear" w:color="auto" w:fill="auto"/>
          </w:tcPr>
          <w:p w14:paraId="0F140E45" w14:textId="77777777" w:rsidR="008938F9" w:rsidRPr="00353862" w:rsidRDefault="008938F9" w:rsidP="00DA16E7">
            <w:pPr>
              <w:widowControl w:val="0"/>
              <w:suppressAutoHyphens w:val="0"/>
              <w:autoSpaceDE w:val="0"/>
              <w:autoSpaceDN w:val="0"/>
              <w:adjustRightInd w:val="0"/>
              <w:jc w:val="both"/>
              <w:rPr>
                <w:sz w:val="20"/>
                <w:szCs w:val="20"/>
                <w:lang w:eastAsia="en-US"/>
              </w:rPr>
            </w:pPr>
            <w:r w:rsidRPr="00353862">
              <w:rPr>
                <w:sz w:val="20"/>
                <w:szCs w:val="20"/>
                <w:lang w:eastAsia="en-US"/>
              </w:rPr>
              <w:t xml:space="preserve">Collecting requirements from the onshore team, co-coordinating with the </w:t>
            </w:r>
            <w:proofErr w:type="gramStart"/>
            <w:r w:rsidRPr="00353862">
              <w:rPr>
                <w:sz w:val="20"/>
                <w:szCs w:val="20"/>
                <w:lang w:eastAsia="en-US"/>
              </w:rPr>
              <w:t>off-shore</w:t>
            </w:r>
            <w:proofErr w:type="gramEnd"/>
            <w:r w:rsidRPr="00353862">
              <w:rPr>
                <w:sz w:val="20"/>
                <w:szCs w:val="20"/>
                <w:lang w:eastAsia="en-US"/>
              </w:rPr>
              <w:t xml:space="preserve"> team.</w:t>
            </w:r>
          </w:p>
          <w:p w14:paraId="0F7424AB" w14:textId="77777777" w:rsidR="008938F9" w:rsidRPr="00353862" w:rsidRDefault="008938F9" w:rsidP="00DA16E7">
            <w:pPr>
              <w:widowControl w:val="0"/>
              <w:suppressAutoHyphens w:val="0"/>
              <w:autoSpaceDE w:val="0"/>
              <w:autoSpaceDN w:val="0"/>
              <w:adjustRightInd w:val="0"/>
              <w:jc w:val="both"/>
              <w:rPr>
                <w:sz w:val="20"/>
                <w:szCs w:val="20"/>
                <w:lang w:eastAsia="en-US"/>
              </w:rPr>
            </w:pPr>
            <w:r w:rsidRPr="00353862">
              <w:rPr>
                <w:sz w:val="20"/>
                <w:szCs w:val="20"/>
                <w:lang w:eastAsia="en-US"/>
              </w:rPr>
              <w:t>Conducting team meetings</w:t>
            </w:r>
          </w:p>
          <w:p w14:paraId="75AF5F0D" w14:textId="77777777" w:rsidR="008938F9" w:rsidRPr="00353862" w:rsidRDefault="008938F9" w:rsidP="00DA16E7">
            <w:pPr>
              <w:widowControl w:val="0"/>
              <w:suppressAutoHyphens w:val="0"/>
              <w:autoSpaceDE w:val="0"/>
              <w:autoSpaceDN w:val="0"/>
              <w:adjustRightInd w:val="0"/>
              <w:jc w:val="both"/>
              <w:rPr>
                <w:sz w:val="20"/>
                <w:szCs w:val="20"/>
                <w:lang w:eastAsia="en-US"/>
              </w:rPr>
            </w:pPr>
            <w:r w:rsidRPr="00353862">
              <w:rPr>
                <w:sz w:val="20"/>
                <w:szCs w:val="20"/>
                <w:lang w:eastAsia="en-US"/>
              </w:rPr>
              <w:t>Code review</w:t>
            </w:r>
          </w:p>
          <w:p w14:paraId="63DE78FF" w14:textId="77777777" w:rsidR="008938F9" w:rsidRPr="00353862" w:rsidRDefault="008938F9" w:rsidP="00DA16E7">
            <w:pPr>
              <w:widowControl w:val="0"/>
              <w:suppressAutoHyphens w:val="0"/>
              <w:autoSpaceDE w:val="0"/>
              <w:autoSpaceDN w:val="0"/>
              <w:adjustRightInd w:val="0"/>
              <w:jc w:val="both"/>
              <w:rPr>
                <w:sz w:val="20"/>
                <w:szCs w:val="20"/>
                <w:lang w:eastAsia="en-US"/>
              </w:rPr>
            </w:pPr>
            <w:r w:rsidRPr="00353862">
              <w:rPr>
                <w:sz w:val="20"/>
                <w:szCs w:val="20"/>
                <w:lang w:eastAsia="en-US"/>
              </w:rPr>
              <w:t>Monitoring and guiding the local team members</w:t>
            </w:r>
          </w:p>
          <w:p w14:paraId="68D4B177" w14:textId="77777777" w:rsidR="008938F9" w:rsidRPr="00353862" w:rsidRDefault="008938F9" w:rsidP="00DA16E7">
            <w:pPr>
              <w:widowControl w:val="0"/>
              <w:suppressAutoHyphens w:val="0"/>
              <w:autoSpaceDE w:val="0"/>
              <w:autoSpaceDN w:val="0"/>
              <w:adjustRightInd w:val="0"/>
              <w:jc w:val="both"/>
              <w:rPr>
                <w:sz w:val="20"/>
                <w:szCs w:val="20"/>
                <w:lang w:eastAsia="en-US"/>
              </w:rPr>
            </w:pPr>
            <w:r w:rsidRPr="00353862">
              <w:rPr>
                <w:sz w:val="20"/>
                <w:szCs w:val="20"/>
                <w:lang w:eastAsia="en-US"/>
              </w:rPr>
              <w:t>Preparing/Updating the Functional, Technical document adhering to the requirements.</w:t>
            </w:r>
          </w:p>
          <w:p w14:paraId="42A91279" w14:textId="77777777" w:rsidR="008938F9" w:rsidRPr="00353862" w:rsidRDefault="008938F9" w:rsidP="00DA16E7">
            <w:pPr>
              <w:widowControl w:val="0"/>
              <w:suppressAutoHyphens w:val="0"/>
              <w:autoSpaceDE w:val="0"/>
              <w:autoSpaceDN w:val="0"/>
              <w:adjustRightInd w:val="0"/>
              <w:jc w:val="both"/>
              <w:rPr>
                <w:sz w:val="20"/>
                <w:szCs w:val="20"/>
                <w:lang w:eastAsia="en-US"/>
              </w:rPr>
            </w:pPr>
            <w:r w:rsidRPr="00353862">
              <w:rPr>
                <w:sz w:val="20"/>
                <w:szCs w:val="20"/>
                <w:lang w:eastAsia="en-US"/>
              </w:rPr>
              <w:t>Design, Development of the application.</w:t>
            </w:r>
          </w:p>
          <w:p w14:paraId="6B36898A" w14:textId="77777777" w:rsidR="00CE4B46" w:rsidRPr="00353862" w:rsidRDefault="00FB204B" w:rsidP="00DA16E7">
            <w:pPr>
              <w:jc w:val="both"/>
              <w:rPr>
                <w:sz w:val="20"/>
                <w:szCs w:val="20"/>
              </w:rPr>
            </w:pPr>
            <w:r w:rsidRPr="00353862">
              <w:rPr>
                <w:sz w:val="20"/>
                <w:szCs w:val="20"/>
                <w:lang w:eastAsia="en-US"/>
              </w:rPr>
              <w:t>Production Roll out support</w:t>
            </w:r>
          </w:p>
        </w:tc>
      </w:tr>
    </w:tbl>
    <w:p w14:paraId="1D5FE495" w14:textId="77777777" w:rsidR="00CE4B46" w:rsidRPr="00353862" w:rsidRDefault="00CE4B46" w:rsidP="006D6EF1">
      <w:pPr>
        <w:jc w:val="both"/>
        <w:rPr>
          <w:b/>
          <w:sz w:val="20"/>
          <w:szCs w:val="20"/>
          <w:u w:val="single"/>
        </w:rPr>
      </w:pPr>
    </w:p>
    <w:p w14:paraId="02D0E2BA" w14:textId="77777777" w:rsidR="00B41E16" w:rsidRPr="00353862" w:rsidRDefault="00B41E16" w:rsidP="00DA16E7">
      <w:pPr>
        <w:jc w:val="both"/>
        <w:rPr>
          <w:b/>
          <w:sz w:val="20"/>
          <w:szCs w:val="20"/>
          <w:u w:val="single"/>
        </w:rPr>
      </w:pPr>
    </w:p>
    <w:tbl>
      <w:tblPr>
        <w:tblW w:w="9401" w:type="dxa"/>
        <w:tblLook w:val="04A0" w:firstRow="1" w:lastRow="0" w:firstColumn="1" w:lastColumn="0" w:noHBand="0" w:noVBand="1"/>
      </w:tblPr>
      <w:tblGrid>
        <w:gridCol w:w="9401"/>
      </w:tblGrid>
      <w:tr w:rsidR="00CE4B46" w:rsidRPr="00353862" w14:paraId="37355998" w14:textId="77777777" w:rsidTr="008938F9">
        <w:tc>
          <w:tcPr>
            <w:tcW w:w="9401" w:type="dxa"/>
          </w:tcPr>
          <w:p w14:paraId="2296AEB2" w14:textId="77777777" w:rsidR="00C37DEE" w:rsidRDefault="00C37DEE" w:rsidP="00DA16E7">
            <w:pPr>
              <w:pStyle w:val="NormalIndent"/>
              <w:ind w:left="0"/>
              <w:jc w:val="both"/>
              <w:rPr>
                <w:rStyle w:val="fontstyle21"/>
                <w:rFonts w:ascii="Times New Roman" w:hAnsi="Times New Roman"/>
                <w:color w:val="auto"/>
              </w:rPr>
            </w:pPr>
          </w:p>
          <w:p w14:paraId="09B8B431" w14:textId="77777777" w:rsidR="00946D3B" w:rsidRDefault="00946D3B" w:rsidP="00DA16E7">
            <w:pPr>
              <w:pStyle w:val="NormalIndent"/>
              <w:ind w:left="0"/>
              <w:jc w:val="both"/>
              <w:rPr>
                <w:rStyle w:val="fontstyle21"/>
              </w:rPr>
            </w:pPr>
          </w:p>
          <w:p w14:paraId="0DE577E6" w14:textId="77777777" w:rsidR="00946D3B" w:rsidRPr="00353862" w:rsidRDefault="00946D3B" w:rsidP="00DA16E7">
            <w:pPr>
              <w:pStyle w:val="NormalIndent"/>
              <w:ind w:left="0"/>
              <w:jc w:val="both"/>
              <w:rPr>
                <w:rStyle w:val="fontstyle21"/>
                <w:rFonts w:ascii="Times New Roman" w:hAnsi="Times New Roman"/>
                <w:color w:val="auto"/>
              </w:rPr>
            </w:pPr>
          </w:p>
        </w:tc>
      </w:tr>
    </w:tbl>
    <w:p w14:paraId="14BAE80D" w14:textId="77777777" w:rsidR="002B4A38" w:rsidRDefault="002B4A38" w:rsidP="00DA16E7">
      <w:pPr>
        <w:jc w:val="both"/>
        <w:rPr>
          <w:b/>
          <w:sz w:val="20"/>
          <w:szCs w:val="20"/>
        </w:rPr>
      </w:pPr>
    </w:p>
    <w:p w14:paraId="6164E74E" w14:textId="77777777" w:rsidR="006D6EF1" w:rsidRDefault="006D6EF1" w:rsidP="00DA16E7">
      <w:pPr>
        <w:jc w:val="both"/>
        <w:rPr>
          <w:b/>
          <w:sz w:val="20"/>
          <w:szCs w:val="20"/>
        </w:rPr>
      </w:pPr>
    </w:p>
    <w:p w14:paraId="770A7818" w14:textId="77777777" w:rsidR="006D6EF1" w:rsidRDefault="006D6EF1" w:rsidP="00DA16E7">
      <w:pPr>
        <w:jc w:val="both"/>
        <w:rPr>
          <w:b/>
          <w:sz w:val="20"/>
          <w:szCs w:val="20"/>
        </w:rPr>
      </w:pPr>
    </w:p>
    <w:p w14:paraId="67AE2BF9" w14:textId="77777777" w:rsidR="006D6EF1" w:rsidRPr="00353862" w:rsidRDefault="006D6EF1" w:rsidP="00DA16E7">
      <w:pPr>
        <w:jc w:val="both"/>
        <w:rPr>
          <w:b/>
          <w:sz w:val="20"/>
          <w:szCs w:val="20"/>
        </w:rPr>
      </w:pPr>
    </w:p>
    <w:tbl>
      <w:tblPr>
        <w:tblW w:w="9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0"/>
        <w:gridCol w:w="7104"/>
      </w:tblGrid>
      <w:tr w:rsidR="0062598C" w:rsidRPr="00353862" w14:paraId="69EA4CB7" w14:textId="77777777" w:rsidTr="00DD1404">
        <w:trPr>
          <w:trHeight w:val="192"/>
        </w:trPr>
        <w:tc>
          <w:tcPr>
            <w:tcW w:w="2070" w:type="dxa"/>
            <w:shd w:val="clear" w:color="auto" w:fill="B4C6E7"/>
          </w:tcPr>
          <w:p w14:paraId="1FD9E805" w14:textId="77777777" w:rsidR="0062598C" w:rsidRPr="00353862" w:rsidRDefault="0062598C" w:rsidP="00DA16E7">
            <w:pPr>
              <w:jc w:val="both"/>
              <w:rPr>
                <w:b/>
                <w:sz w:val="20"/>
                <w:szCs w:val="20"/>
              </w:rPr>
            </w:pPr>
            <w:r w:rsidRPr="00353862">
              <w:rPr>
                <w:b/>
                <w:sz w:val="20"/>
                <w:szCs w:val="20"/>
              </w:rPr>
              <w:t>Project Name</w:t>
            </w:r>
          </w:p>
        </w:tc>
        <w:tc>
          <w:tcPr>
            <w:tcW w:w="7104" w:type="dxa"/>
            <w:shd w:val="clear" w:color="auto" w:fill="auto"/>
          </w:tcPr>
          <w:p w14:paraId="05A6C543" w14:textId="77777777" w:rsidR="0062598C" w:rsidRPr="00353862" w:rsidRDefault="0062598C" w:rsidP="00DA16E7">
            <w:pPr>
              <w:jc w:val="both"/>
              <w:rPr>
                <w:sz w:val="20"/>
                <w:szCs w:val="20"/>
              </w:rPr>
            </w:pPr>
            <w:r w:rsidRPr="00353862">
              <w:rPr>
                <w:sz w:val="20"/>
                <w:szCs w:val="20"/>
              </w:rPr>
              <w:t>Softphone</w:t>
            </w:r>
          </w:p>
        </w:tc>
      </w:tr>
      <w:tr w:rsidR="0062598C" w:rsidRPr="00353862" w14:paraId="5B3E4801" w14:textId="77777777" w:rsidTr="00DD1404">
        <w:trPr>
          <w:trHeight w:val="192"/>
        </w:trPr>
        <w:tc>
          <w:tcPr>
            <w:tcW w:w="2070" w:type="dxa"/>
            <w:shd w:val="clear" w:color="auto" w:fill="B4C6E7"/>
          </w:tcPr>
          <w:p w14:paraId="5C8DFD38" w14:textId="77777777" w:rsidR="0062598C" w:rsidRPr="00353862" w:rsidRDefault="0062598C" w:rsidP="00DA16E7">
            <w:pPr>
              <w:jc w:val="both"/>
              <w:rPr>
                <w:b/>
                <w:sz w:val="20"/>
                <w:szCs w:val="20"/>
              </w:rPr>
            </w:pPr>
            <w:r w:rsidRPr="00353862">
              <w:rPr>
                <w:b/>
                <w:sz w:val="20"/>
                <w:szCs w:val="20"/>
              </w:rPr>
              <w:t>Duration</w:t>
            </w:r>
          </w:p>
        </w:tc>
        <w:tc>
          <w:tcPr>
            <w:tcW w:w="7104" w:type="dxa"/>
            <w:shd w:val="clear" w:color="auto" w:fill="auto"/>
          </w:tcPr>
          <w:p w14:paraId="4E382708" w14:textId="77777777" w:rsidR="0062598C" w:rsidRPr="00353862" w:rsidRDefault="005D60D3" w:rsidP="00DA16E7">
            <w:pPr>
              <w:jc w:val="both"/>
              <w:rPr>
                <w:sz w:val="20"/>
                <w:szCs w:val="20"/>
              </w:rPr>
            </w:pPr>
            <w:r w:rsidRPr="00353862">
              <w:rPr>
                <w:sz w:val="20"/>
                <w:szCs w:val="20"/>
              </w:rPr>
              <w:t>Nov 2010 – Feb 2012</w:t>
            </w:r>
          </w:p>
        </w:tc>
      </w:tr>
      <w:tr w:rsidR="0062598C" w:rsidRPr="00353862" w14:paraId="6C0E867A" w14:textId="77777777" w:rsidTr="00DD1404">
        <w:trPr>
          <w:trHeight w:val="192"/>
        </w:trPr>
        <w:tc>
          <w:tcPr>
            <w:tcW w:w="2070" w:type="dxa"/>
            <w:shd w:val="clear" w:color="auto" w:fill="B4C6E7"/>
          </w:tcPr>
          <w:p w14:paraId="7F5D2FFE" w14:textId="77777777" w:rsidR="0062598C" w:rsidRPr="00353862" w:rsidRDefault="0062598C" w:rsidP="00DA16E7">
            <w:pPr>
              <w:jc w:val="both"/>
              <w:rPr>
                <w:b/>
                <w:sz w:val="20"/>
                <w:szCs w:val="20"/>
              </w:rPr>
            </w:pPr>
            <w:r w:rsidRPr="00353862">
              <w:rPr>
                <w:b/>
                <w:sz w:val="20"/>
                <w:szCs w:val="20"/>
              </w:rPr>
              <w:t>Client</w:t>
            </w:r>
          </w:p>
        </w:tc>
        <w:tc>
          <w:tcPr>
            <w:tcW w:w="7104" w:type="dxa"/>
            <w:shd w:val="clear" w:color="auto" w:fill="auto"/>
          </w:tcPr>
          <w:p w14:paraId="3507171D" w14:textId="77777777" w:rsidR="0062598C" w:rsidRPr="00353862" w:rsidRDefault="00AE0011" w:rsidP="00DA16E7">
            <w:pPr>
              <w:jc w:val="both"/>
              <w:rPr>
                <w:sz w:val="20"/>
                <w:szCs w:val="20"/>
              </w:rPr>
            </w:pPr>
            <w:r>
              <w:rPr>
                <w:sz w:val="20"/>
                <w:szCs w:val="20"/>
              </w:rPr>
              <w:t>Major financial services in Europe and North America.</w:t>
            </w:r>
          </w:p>
        </w:tc>
      </w:tr>
      <w:tr w:rsidR="0062598C" w:rsidRPr="00353862" w14:paraId="27A1EB90" w14:textId="77777777" w:rsidTr="00DD1404">
        <w:trPr>
          <w:trHeight w:val="192"/>
        </w:trPr>
        <w:tc>
          <w:tcPr>
            <w:tcW w:w="2070" w:type="dxa"/>
            <w:shd w:val="clear" w:color="auto" w:fill="B4C6E7"/>
          </w:tcPr>
          <w:p w14:paraId="0449F973" w14:textId="77777777" w:rsidR="0062598C" w:rsidRPr="00353862" w:rsidRDefault="0062598C" w:rsidP="00DA16E7">
            <w:pPr>
              <w:jc w:val="both"/>
              <w:rPr>
                <w:b/>
                <w:sz w:val="20"/>
                <w:szCs w:val="20"/>
              </w:rPr>
            </w:pPr>
            <w:r w:rsidRPr="00353862">
              <w:rPr>
                <w:b/>
                <w:sz w:val="20"/>
                <w:szCs w:val="20"/>
              </w:rPr>
              <w:t>Role</w:t>
            </w:r>
          </w:p>
        </w:tc>
        <w:tc>
          <w:tcPr>
            <w:tcW w:w="7104" w:type="dxa"/>
            <w:shd w:val="clear" w:color="auto" w:fill="auto"/>
          </w:tcPr>
          <w:p w14:paraId="24F35F76" w14:textId="77777777" w:rsidR="0062598C" w:rsidRPr="00353862" w:rsidRDefault="005D60D3" w:rsidP="00DA16E7">
            <w:pPr>
              <w:jc w:val="both"/>
              <w:rPr>
                <w:sz w:val="20"/>
                <w:szCs w:val="20"/>
              </w:rPr>
            </w:pPr>
            <w:r w:rsidRPr="00353862">
              <w:rPr>
                <w:sz w:val="20"/>
                <w:szCs w:val="20"/>
              </w:rPr>
              <w:t>Jr. Developer</w:t>
            </w:r>
          </w:p>
        </w:tc>
      </w:tr>
      <w:tr w:rsidR="0062598C" w:rsidRPr="00353862" w14:paraId="50C97726" w14:textId="77777777" w:rsidTr="00DD1404">
        <w:trPr>
          <w:trHeight w:val="192"/>
        </w:trPr>
        <w:tc>
          <w:tcPr>
            <w:tcW w:w="2070" w:type="dxa"/>
            <w:shd w:val="clear" w:color="auto" w:fill="B4C6E7"/>
          </w:tcPr>
          <w:p w14:paraId="09D6C7E9" w14:textId="77777777" w:rsidR="0062598C" w:rsidRPr="00353862" w:rsidRDefault="0062598C" w:rsidP="00DA16E7">
            <w:pPr>
              <w:jc w:val="both"/>
              <w:rPr>
                <w:b/>
                <w:sz w:val="20"/>
                <w:szCs w:val="20"/>
              </w:rPr>
            </w:pPr>
            <w:r w:rsidRPr="00353862">
              <w:rPr>
                <w:b/>
                <w:sz w:val="20"/>
                <w:szCs w:val="20"/>
              </w:rPr>
              <w:t>Technology Used</w:t>
            </w:r>
          </w:p>
        </w:tc>
        <w:tc>
          <w:tcPr>
            <w:tcW w:w="7104" w:type="dxa"/>
            <w:shd w:val="clear" w:color="auto" w:fill="auto"/>
          </w:tcPr>
          <w:p w14:paraId="0FBFEBE5" w14:textId="77777777" w:rsidR="0062598C" w:rsidRPr="00353862" w:rsidRDefault="0062598C" w:rsidP="00DA16E7">
            <w:pPr>
              <w:jc w:val="both"/>
              <w:rPr>
                <w:sz w:val="20"/>
                <w:szCs w:val="20"/>
              </w:rPr>
            </w:pPr>
            <w:r w:rsidRPr="00353862">
              <w:rPr>
                <w:sz w:val="20"/>
                <w:szCs w:val="20"/>
              </w:rPr>
              <w:t xml:space="preserve">Core Java, Servlet, JSP, </w:t>
            </w:r>
            <w:proofErr w:type="spellStart"/>
            <w:r w:rsidRPr="00353862">
              <w:rPr>
                <w:sz w:val="20"/>
                <w:szCs w:val="20"/>
              </w:rPr>
              <w:t>Javascript</w:t>
            </w:r>
            <w:proofErr w:type="spellEnd"/>
            <w:r w:rsidRPr="00353862">
              <w:rPr>
                <w:sz w:val="20"/>
                <w:szCs w:val="20"/>
              </w:rPr>
              <w:t>, SSE</w:t>
            </w:r>
          </w:p>
        </w:tc>
      </w:tr>
      <w:tr w:rsidR="0062598C" w:rsidRPr="00353862" w14:paraId="436C3AA9" w14:textId="77777777" w:rsidTr="00DD1404">
        <w:trPr>
          <w:trHeight w:val="192"/>
        </w:trPr>
        <w:tc>
          <w:tcPr>
            <w:tcW w:w="2070" w:type="dxa"/>
            <w:shd w:val="clear" w:color="auto" w:fill="B4C6E7"/>
          </w:tcPr>
          <w:p w14:paraId="5BECC72B" w14:textId="77777777" w:rsidR="0062598C" w:rsidRPr="00353862" w:rsidRDefault="0062598C" w:rsidP="00DA16E7">
            <w:pPr>
              <w:jc w:val="both"/>
              <w:rPr>
                <w:b/>
                <w:sz w:val="20"/>
                <w:szCs w:val="20"/>
              </w:rPr>
            </w:pPr>
            <w:proofErr w:type="spellStart"/>
            <w:r w:rsidRPr="00353862">
              <w:rPr>
                <w:b/>
                <w:sz w:val="20"/>
                <w:szCs w:val="20"/>
              </w:rPr>
              <w:t>Genesys</w:t>
            </w:r>
            <w:proofErr w:type="spellEnd"/>
            <w:r w:rsidRPr="00353862">
              <w:rPr>
                <w:b/>
                <w:sz w:val="20"/>
                <w:szCs w:val="20"/>
              </w:rPr>
              <w:t xml:space="preserve"> Server</w:t>
            </w:r>
          </w:p>
        </w:tc>
        <w:tc>
          <w:tcPr>
            <w:tcW w:w="7104" w:type="dxa"/>
            <w:shd w:val="clear" w:color="auto" w:fill="auto"/>
          </w:tcPr>
          <w:p w14:paraId="25A198B6" w14:textId="77777777" w:rsidR="0062598C" w:rsidRPr="00353862" w:rsidRDefault="0062598C" w:rsidP="00DA16E7">
            <w:pPr>
              <w:jc w:val="both"/>
              <w:rPr>
                <w:sz w:val="20"/>
                <w:szCs w:val="20"/>
              </w:rPr>
            </w:pPr>
            <w:r w:rsidRPr="00353862">
              <w:rPr>
                <w:sz w:val="20"/>
                <w:szCs w:val="20"/>
              </w:rPr>
              <w:t xml:space="preserve">Configuration server, </w:t>
            </w:r>
            <w:proofErr w:type="spellStart"/>
            <w:r w:rsidRPr="00353862">
              <w:rPr>
                <w:sz w:val="20"/>
                <w:szCs w:val="20"/>
              </w:rPr>
              <w:t>TServer</w:t>
            </w:r>
            <w:proofErr w:type="spellEnd"/>
            <w:r w:rsidRPr="00353862">
              <w:rPr>
                <w:sz w:val="20"/>
                <w:szCs w:val="20"/>
              </w:rPr>
              <w:t>, Interaction server, chat server, email server, stat server</w:t>
            </w:r>
          </w:p>
        </w:tc>
      </w:tr>
      <w:tr w:rsidR="0062598C" w:rsidRPr="00353862" w14:paraId="3D62DC1B" w14:textId="77777777" w:rsidTr="00DD1404">
        <w:trPr>
          <w:trHeight w:val="192"/>
        </w:trPr>
        <w:tc>
          <w:tcPr>
            <w:tcW w:w="2070" w:type="dxa"/>
            <w:shd w:val="clear" w:color="auto" w:fill="B4C6E7"/>
          </w:tcPr>
          <w:p w14:paraId="2A13363E" w14:textId="77777777" w:rsidR="0062598C" w:rsidRPr="00353862" w:rsidRDefault="0062598C" w:rsidP="00DA16E7">
            <w:pPr>
              <w:jc w:val="both"/>
              <w:rPr>
                <w:b/>
                <w:sz w:val="20"/>
                <w:szCs w:val="20"/>
              </w:rPr>
            </w:pPr>
            <w:proofErr w:type="spellStart"/>
            <w:r w:rsidRPr="00353862">
              <w:rPr>
                <w:b/>
                <w:sz w:val="20"/>
                <w:szCs w:val="20"/>
              </w:rPr>
              <w:t>Genesys</w:t>
            </w:r>
            <w:proofErr w:type="spellEnd"/>
            <w:r w:rsidRPr="00353862">
              <w:rPr>
                <w:b/>
                <w:sz w:val="20"/>
                <w:szCs w:val="20"/>
              </w:rPr>
              <w:t xml:space="preserve"> SDK</w:t>
            </w:r>
          </w:p>
        </w:tc>
        <w:tc>
          <w:tcPr>
            <w:tcW w:w="7104" w:type="dxa"/>
            <w:shd w:val="clear" w:color="auto" w:fill="auto"/>
          </w:tcPr>
          <w:p w14:paraId="3E14C1FD" w14:textId="77777777" w:rsidR="0062598C" w:rsidRPr="00353862" w:rsidRDefault="0062598C" w:rsidP="00DA16E7">
            <w:pPr>
              <w:jc w:val="both"/>
              <w:rPr>
                <w:sz w:val="20"/>
                <w:szCs w:val="20"/>
              </w:rPr>
            </w:pPr>
            <w:r w:rsidRPr="00353862">
              <w:rPr>
                <w:sz w:val="20"/>
                <w:szCs w:val="20"/>
              </w:rPr>
              <w:t xml:space="preserve">Configuration SDK, Voice SDK, </w:t>
            </w:r>
            <w:proofErr w:type="spellStart"/>
            <w:r w:rsidRPr="00353862">
              <w:rPr>
                <w:sz w:val="20"/>
                <w:szCs w:val="20"/>
              </w:rPr>
              <w:t>eServices</w:t>
            </w:r>
            <w:proofErr w:type="spellEnd"/>
          </w:p>
        </w:tc>
      </w:tr>
      <w:tr w:rsidR="0062598C" w:rsidRPr="00353862" w14:paraId="3A7632C7" w14:textId="77777777" w:rsidTr="00DD1404">
        <w:trPr>
          <w:trHeight w:val="192"/>
        </w:trPr>
        <w:tc>
          <w:tcPr>
            <w:tcW w:w="2070" w:type="dxa"/>
            <w:shd w:val="clear" w:color="auto" w:fill="B4C6E7"/>
          </w:tcPr>
          <w:p w14:paraId="14A2BF71" w14:textId="77777777" w:rsidR="0062598C" w:rsidRPr="00353862" w:rsidRDefault="0062598C" w:rsidP="00DA16E7">
            <w:pPr>
              <w:jc w:val="both"/>
              <w:rPr>
                <w:b/>
                <w:sz w:val="20"/>
                <w:szCs w:val="20"/>
              </w:rPr>
            </w:pPr>
            <w:proofErr w:type="spellStart"/>
            <w:r w:rsidRPr="00353862">
              <w:rPr>
                <w:b/>
                <w:sz w:val="20"/>
                <w:szCs w:val="20"/>
              </w:rPr>
              <w:t>Genesys</w:t>
            </w:r>
            <w:proofErr w:type="spellEnd"/>
            <w:r w:rsidRPr="00353862">
              <w:rPr>
                <w:b/>
                <w:sz w:val="20"/>
                <w:szCs w:val="20"/>
              </w:rPr>
              <w:t xml:space="preserve"> Tools</w:t>
            </w:r>
          </w:p>
        </w:tc>
        <w:tc>
          <w:tcPr>
            <w:tcW w:w="7104" w:type="dxa"/>
            <w:shd w:val="clear" w:color="auto" w:fill="auto"/>
          </w:tcPr>
          <w:p w14:paraId="42971E67" w14:textId="77777777" w:rsidR="0062598C" w:rsidRPr="00353862" w:rsidRDefault="005D60D3" w:rsidP="00DA16E7">
            <w:pPr>
              <w:jc w:val="both"/>
              <w:rPr>
                <w:sz w:val="20"/>
                <w:szCs w:val="20"/>
              </w:rPr>
            </w:pPr>
            <w:r w:rsidRPr="00353862">
              <w:rPr>
                <w:sz w:val="20"/>
                <w:szCs w:val="20"/>
              </w:rPr>
              <w:t>CME</w:t>
            </w:r>
          </w:p>
        </w:tc>
      </w:tr>
      <w:tr w:rsidR="0062598C" w:rsidRPr="00353862" w14:paraId="75D0716B" w14:textId="77777777" w:rsidTr="00DD1404">
        <w:trPr>
          <w:trHeight w:val="192"/>
        </w:trPr>
        <w:tc>
          <w:tcPr>
            <w:tcW w:w="2070" w:type="dxa"/>
            <w:shd w:val="clear" w:color="auto" w:fill="B4C6E7"/>
          </w:tcPr>
          <w:p w14:paraId="6386E291" w14:textId="77777777" w:rsidR="0062598C" w:rsidRPr="00353862" w:rsidRDefault="0062598C" w:rsidP="00DA16E7">
            <w:pPr>
              <w:jc w:val="both"/>
              <w:rPr>
                <w:b/>
                <w:sz w:val="20"/>
                <w:szCs w:val="20"/>
              </w:rPr>
            </w:pPr>
            <w:r w:rsidRPr="00353862">
              <w:rPr>
                <w:b/>
                <w:sz w:val="20"/>
                <w:szCs w:val="20"/>
              </w:rPr>
              <w:t>Project description</w:t>
            </w:r>
          </w:p>
        </w:tc>
        <w:tc>
          <w:tcPr>
            <w:tcW w:w="7104" w:type="dxa"/>
            <w:shd w:val="clear" w:color="auto" w:fill="auto"/>
          </w:tcPr>
          <w:p w14:paraId="48AED28E" w14:textId="77777777" w:rsidR="0062598C" w:rsidRPr="00353862" w:rsidRDefault="005D60D3" w:rsidP="00DA16E7">
            <w:pPr>
              <w:jc w:val="both"/>
              <w:rPr>
                <w:sz w:val="20"/>
                <w:szCs w:val="20"/>
              </w:rPr>
            </w:pPr>
            <w:r w:rsidRPr="00353862">
              <w:rPr>
                <w:sz w:val="20"/>
                <w:szCs w:val="20"/>
              </w:rPr>
              <w:t xml:space="preserve">Softphone is a </w:t>
            </w:r>
            <w:proofErr w:type="gramStart"/>
            <w:r w:rsidRPr="00353862">
              <w:rPr>
                <w:sz w:val="20"/>
                <w:szCs w:val="20"/>
              </w:rPr>
              <w:t>web based</w:t>
            </w:r>
            <w:proofErr w:type="gramEnd"/>
            <w:r w:rsidRPr="00353862">
              <w:rPr>
                <w:sz w:val="20"/>
                <w:szCs w:val="20"/>
              </w:rPr>
              <w:t xml:space="preserve"> application which is built for contact center agents to support handling voice calls, email and chat interactions using </w:t>
            </w:r>
            <w:proofErr w:type="spellStart"/>
            <w:r w:rsidRPr="00353862">
              <w:rPr>
                <w:sz w:val="20"/>
                <w:szCs w:val="20"/>
              </w:rPr>
              <w:t>Genesys</w:t>
            </w:r>
            <w:proofErr w:type="spellEnd"/>
            <w:r w:rsidRPr="00353862">
              <w:rPr>
                <w:sz w:val="20"/>
                <w:szCs w:val="20"/>
              </w:rPr>
              <w:t xml:space="preserve"> PSDK. Softphone has multiple threads that listens for unsolicited events from multiple </w:t>
            </w:r>
            <w:proofErr w:type="gramStart"/>
            <w:r w:rsidRPr="00353862">
              <w:rPr>
                <w:sz w:val="20"/>
                <w:szCs w:val="20"/>
              </w:rPr>
              <w:t>server</w:t>
            </w:r>
            <w:proofErr w:type="gramEnd"/>
            <w:r w:rsidRPr="00353862">
              <w:rPr>
                <w:sz w:val="20"/>
                <w:szCs w:val="20"/>
              </w:rPr>
              <w:t xml:space="preserve"> using small footprint. It has a real-time push engine which pushes events to browser from </w:t>
            </w:r>
            <w:proofErr w:type="gramStart"/>
            <w:r w:rsidRPr="00353862">
              <w:rPr>
                <w:sz w:val="20"/>
                <w:szCs w:val="20"/>
              </w:rPr>
              <w:t>server(</w:t>
            </w:r>
            <w:proofErr w:type="gramEnd"/>
            <w:r w:rsidRPr="00353862">
              <w:rPr>
                <w:sz w:val="20"/>
                <w:szCs w:val="20"/>
              </w:rPr>
              <w:t xml:space="preserve">SSE) through HTTP without any performance impact, which serves up to 1000 users simultaneously. The UI is made of responsive layout and compatible with all browser using pure </w:t>
            </w:r>
            <w:proofErr w:type="spellStart"/>
            <w:r w:rsidRPr="00353862">
              <w:rPr>
                <w:sz w:val="20"/>
                <w:szCs w:val="20"/>
              </w:rPr>
              <w:t>Javascript</w:t>
            </w:r>
            <w:proofErr w:type="spellEnd"/>
            <w:r w:rsidRPr="00353862">
              <w:rPr>
                <w:sz w:val="20"/>
                <w:szCs w:val="20"/>
              </w:rPr>
              <w:t xml:space="preserve">, and CSS. This application is integrated with a </w:t>
            </w:r>
            <w:proofErr w:type="gramStart"/>
            <w:r w:rsidRPr="00353862">
              <w:rPr>
                <w:sz w:val="20"/>
                <w:szCs w:val="20"/>
              </w:rPr>
              <w:t>third party</w:t>
            </w:r>
            <w:proofErr w:type="gramEnd"/>
            <w:r w:rsidRPr="00353862">
              <w:rPr>
                <w:sz w:val="20"/>
                <w:szCs w:val="20"/>
              </w:rPr>
              <w:t xml:space="preserve"> credit card authorization application, where security was enforced in data passing using HTTPs.</w:t>
            </w:r>
          </w:p>
        </w:tc>
      </w:tr>
      <w:tr w:rsidR="0062598C" w:rsidRPr="00353862" w14:paraId="1061A4EB" w14:textId="77777777" w:rsidTr="00DD1404">
        <w:trPr>
          <w:trHeight w:val="192"/>
        </w:trPr>
        <w:tc>
          <w:tcPr>
            <w:tcW w:w="2070" w:type="dxa"/>
            <w:shd w:val="clear" w:color="auto" w:fill="B4C6E7"/>
          </w:tcPr>
          <w:p w14:paraId="589BFBEC" w14:textId="77777777" w:rsidR="0062598C" w:rsidRPr="00353862" w:rsidRDefault="0062598C" w:rsidP="00DA16E7">
            <w:pPr>
              <w:jc w:val="both"/>
              <w:rPr>
                <w:b/>
                <w:sz w:val="20"/>
                <w:szCs w:val="20"/>
              </w:rPr>
            </w:pPr>
            <w:r w:rsidRPr="00353862">
              <w:rPr>
                <w:b/>
                <w:sz w:val="20"/>
                <w:szCs w:val="20"/>
              </w:rPr>
              <w:t>Responsibility</w:t>
            </w:r>
          </w:p>
        </w:tc>
        <w:tc>
          <w:tcPr>
            <w:tcW w:w="7104" w:type="dxa"/>
            <w:shd w:val="clear" w:color="auto" w:fill="auto"/>
          </w:tcPr>
          <w:p w14:paraId="731C75DB" w14:textId="77777777" w:rsidR="005D60D3" w:rsidRPr="00353862" w:rsidRDefault="005D60D3" w:rsidP="00DA16E7">
            <w:pPr>
              <w:jc w:val="both"/>
              <w:rPr>
                <w:sz w:val="20"/>
                <w:szCs w:val="20"/>
              </w:rPr>
            </w:pPr>
            <w:r w:rsidRPr="00353862">
              <w:rPr>
                <w:sz w:val="20"/>
                <w:szCs w:val="20"/>
              </w:rPr>
              <w:t>Coding</w:t>
            </w:r>
          </w:p>
          <w:p w14:paraId="25E24CB2" w14:textId="77777777" w:rsidR="005D60D3" w:rsidRPr="00353862" w:rsidRDefault="005D60D3" w:rsidP="00DA16E7">
            <w:pPr>
              <w:jc w:val="both"/>
              <w:rPr>
                <w:sz w:val="20"/>
                <w:szCs w:val="20"/>
              </w:rPr>
            </w:pPr>
            <w:r w:rsidRPr="00353862">
              <w:rPr>
                <w:sz w:val="20"/>
                <w:szCs w:val="20"/>
              </w:rPr>
              <w:t>Unit test case preparation</w:t>
            </w:r>
          </w:p>
          <w:p w14:paraId="75A4FF22" w14:textId="77777777" w:rsidR="005D60D3" w:rsidRPr="00353862" w:rsidRDefault="005D60D3" w:rsidP="00DA16E7">
            <w:pPr>
              <w:jc w:val="both"/>
              <w:rPr>
                <w:sz w:val="20"/>
                <w:szCs w:val="20"/>
              </w:rPr>
            </w:pPr>
            <w:r w:rsidRPr="00353862">
              <w:rPr>
                <w:sz w:val="20"/>
                <w:szCs w:val="20"/>
              </w:rPr>
              <w:t>Unit testing</w:t>
            </w:r>
          </w:p>
          <w:p w14:paraId="55DCBD93" w14:textId="77777777" w:rsidR="0062598C" w:rsidRPr="00353862" w:rsidRDefault="005D60D3" w:rsidP="00DA16E7">
            <w:pPr>
              <w:jc w:val="both"/>
              <w:rPr>
                <w:b/>
                <w:sz w:val="20"/>
                <w:szCs w:val="20"/>
              </w:rPr>
            </w:pPr>
            <w:r w:rsidRPr="00353862">
              <w:rPr>
                <w:sz w:val="20"/>
                <w:szCs w:val="20"/>
              </w:rPr>
              <w:t>Troubleshooting and bug fixing</w:t>
            </w:r>
          </w:p>
        </w:tc>
      </w:tr>
    </w:tbl>
    <w:p w14:paraId="0D009029" w14:textId="77777777" w:rsidR="0062598C" w:rsidRPr="00353862" w:rsidRDefault="0062598C" w:rsidP="00DA16E7">
      <w:pPr>
        <w:jc w:val="both"/>
        <w:rPr>
          <w:b/>
          <w:sz w:val="20"/>
          <w:szCs w:val="20"/>
        </w:rPr>
      </w:pPr>
    </w:p>
    <w:p w14:paraId="69A71EA1" w14:textId="77777777" w:rsidR="008F4B3F" w:rsidRPr="00353862" w:rsidRDefault="008F4B3F" w:rsidP="00DA16E7">
      <w:pPr>
        <w:jc w:val="both"/>
        <w:rPr>
          <w:b/>
          <w:sz w:val="20"/>
          <w:szCs w:val="20"/>
        </w:rPr>
      </w:pPr>
    </w:p>
    <w:p w14:paraId="4B4EE6FF" w14:textId="77777777" w:rsidR="008C32FD" w:rsidRPr="00353862" w:rsidRDefault="008C32FD" w:rsidP="00DA16E7">
      <w:pPr>
        <w:jc w:val="both"/>
        <w:rPr>
          <w:b/>
          <w:sz w:val="20"/>
          <w:szCs w:val="20"/>
        </w:rPr>
      </w:pPr>
    </w:p>
    <w:p w14:paraId="2D009CAE" w14:textId="77777777" w:rsidR="002D0D8B" w:rsidRPr="00353862" w:rsidRDefault="002D0D8B" w:rsidP="00DA16E7">
      <w:pPr>
        <w:jc w:val="both"/>
        <w:rPr>
          <w:b/>
          <w:sz w:val="20"/>
          <w:szCs w:val="20"/>
          <w:u w:val="single"/>
        </w:rPr>
      </w:pPr>
      <w:r w:rsidRPr="00353862">
        <w:rPr>
          <w:b/>
          <w:sz w:val="20"/>
          <w:szCs w:val="20"/>
          <w:u w:val="single"/>
        </w:rPr>
        <w:t>TRAININGS</w:t>
      </w:r>
      <w:r w:rsidR="002131AB">
        <w:rPr>
          <w:b/>
          <w:sz w:val="20"/>
          <w:szCs w:val="20"/>
          <w:u w:val="single"/>
        </w:rPr>
        <w:t xml:space="preserve"> </w:t>
      </w:r>
      <w:r w:rsidRPr="00353862">
        <w:rPr>
          <w:b/>
          <w:sz w:val="20"/>
          <w:szCs w:val="20"/>
          <w:u w:val="single"/>
        </w:rPr>
        <w:t>AND CLIENT MEEINGS</w:t>
      </w:r>
    </w:p>
    <w:p w14:paraId="0B878319" w14:textId="77777777" w:rsidR="002D0D8B" w:rsidRPr="00353862" w:rsidRDefault="002D0D8B" w:rsidP="00DA16E7">
      <w:pPr>
        <w:numPr>
          <w:ilvl w:val="0"/>
          <w:numId w:val="36"/>
        </w:numPr>
        <w:jc w:val="both"/>
        <w:rPr>
          <w:sz w:val="20"/>
          <w:szCs w:val="20"/>
        </w:rPr>
      </w:pPr>
      <w:r w:rsidRPr="00353862">
        <w:rPr>
          <w:sz w:val="20"/>
          <w:szCs w:val="20"/>
        </w:rPr>
        <w:t>Attended Agile workshop organized by my organization and received appreciation for the same.</w:t>
      </w:r>
    </w:p>
    <w:p w14:paraId="68BD1F49" w14:textId="77777777" w:rsidR="002D0D8B" w:rsidRPr="00353862" w:rsidRDefault="002D0D8B" w:rsidP="00DA16E7">
      <w:pPr>
        <w:numPr>
          <w:ilvl w:val="0"/>
          <w:numId w:val="36"/>
        </w:numPr>
        <w:jc w:val="both"/>
        <w:rPr>
          <w:sz w:val="20"/>
          <w:szCs w:val="20"/>
        </w:rPr>
      </w:pPr>
      <w:r w:rsidRPr="00353862">
        <w:rPr>
          <w:sz w:val="20"/>
          <w:szCs w:val="20"/>
        </w:rPr>
        <w:t>Attended client meetings representing my company held in Ireland to demonstrate our product and to understand their business process and requirements and received appreciation for the same.</w:t>
      </w:r>
    </w:p>
    <w:p w14:paraId="3A661F1E" w14:textId="77777777" w:rsidR="002D0D8B" w:rsidRPr="00353862" w:rsidRDefault="002D0D8B" w:rsidP="00DA16E7">
      <w:pPr>
        <w:jc w:val="both"/>
        <w:rPr>
          <w:b/>
          <w:sz w:val="20"/>
          <w:szCs w:val="20"/>
        </w:rPr>
      </w:pPr>
    </w:p>
    <w:p w14:paraId="7AC49571" w14:textId="77777777" w:rsidR="002D0D8B" w:rsidRPr="00353862" w:rsidRDefault="002D0D8B" w:rsidP="00DA16E7">
      <w:pPr>
        <w:jc w:val="both"/>
        <w:rPr>
          <w:b/>
          <w:sz w:val="20"/>
          <w:szCs w:val="20"/>
          <w:u w:val="single"/>
        </w:rPr>
      </w:pPr>
      <w:r w:rsidRPr="00353862">
        <w:rPr>
          <w:b/>
          <w:sz w:val="20"/>
          <w:szCs w:val="20"/>
          <w:u w:val="single"/>
        </w:rPr>
        <w:t>PERSONAL DETAILS</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8"/>
        <w:gridCol w:w="7110"/>
      </w:tblGrid>
      <w:tr w:rsidR="002D0D8B" w:rsidRPr="00353862" w14:paraId="79725CFF" w14:textId="77777777" w:rsidTr="00DD1404">
        <w:tc>
          <w:tcPr>
            <w:tcW w:w="2178" w:type="dxa"/>
            <w:shd w:val="clear" w:color="auto" w:fill="B4C6E7"/>
          </w:tcPr>
          <w:p w14:paraId="62A5FE32" w14:textId="77777777" w:rsidR="002D0D8B" w:rsidRPr="00353862" w:rsidRDefault="002D0D8B" w:rsidP="00DA16E7">
            <w:pPr>
              <w:jc w:val="both"/>
              <w:rPr>
                <w:sz w:val="20"/>
                <w:szCs w:val="20"/>
              </w:rPr>
            </w:pPr>
            <w:r w:rsidRPr="00353862">
              <w:rPr>
                <w:sz w:val="20"/>
                <w:szCs w:val="20"/>
              </w:rPr>
              <w:t>Date of Birth</w:t>
            </w:r>
          </w:p>
        </w:tc>
        <w:tc>
          <w:tcPr>
            <w:tcW w:w="7110" w:type="dxa"/>
            <w:shd w:val="clear" w:color="auto" w:fill="auto"/>
          </w:tcPr>
          <w:p w14:paraId="15159E9B" w14:textId="77777777" w:rsidR="002D0D8B" w:rsidRPr="00353862" w:rsidRDefault="002D0D8B" w:rsidP="00DA16E7">
            <w:pPr>
              <w:jc w:val="both"/>
              <w:rPr>
                <w:sz w:val="20"/>
                <w:szCs w:val="20"/>
              </w:rPr>
            </w:pPr>
            <w:r w:rsidRPr="00353862">
              <w:rPr>
                <w:sz w:val="20"/>
                <w:szCs w:val="20"/>
              </w:rPr>
              <w:t>November 11, 1987</w:t>
            </w:r>
          </w:p>
        </w:tc>
      </w:tr>
      <w:tr w:rsidR="002D0D8B" w:rsidRPr="00353862" w14:paraId="17364F57" w14:textId="77777777" w:rsidTr="00DD1404">
        <w:tc>
          <w:tcPr>
            <w:tcW w:w="2178" w:type="dxa"/>
            <w:shd w:val="clear" w:color="auto" w:fill="B4C6E7"/>
          </w:tcPr>
          <w:p w14:paraId="3366A7C9" w14:textId="77777777" w:rsidR="002D0D8B" w:rsidRPr="00353862" w:rsidRDefault="002D0D8B" w:rsidP="00DA16E7">
            <w:pPr>
              <w:jc w:val="both"/>
              <w:rPr>
                <w:sz w:val="20"/>
                <w:szCs w:val="20"/>
              </w:rPr>
            </w:pPr>
            <w:r w:rsidRPr="00353862">
              <w:rPr>
                <w:sz w:val="20"/>
                <w:szCs w:val="20"/>
              </w:rPr>
              <w:t>Gender</w:t>
            </w:r>
          </w:p>
        </w:tc>
        <w:tc>
          <w:tcPr>
            <w:tcW w:w="7110" w:type="dxa"/>
            <w:shd w:val="clear" w:color="auto" w:fill="auto"/>
          </w:tcPr>
          <w:p w14:paraId="043F9B52" w14:textId="77777777" w:rsidR="002D0D8B" w:rsidRPr="00353862" w:rsidRDefault="002D0D8B" w:rsidP="00DA16E7">
            <w:pPr>
              <w:jc w:val="both"/>
              <w:rPr>
                <w:sz w:val="20"/>
                <w:szCs w:val="20"/>
              </w:rPr>
            </w:pPr>
            <w:r w:rsidRPr="00353862">
              <w:rPr>
                <w:sz w:val="20"/>
                <w:szCs w:val="20"/>
              </w:rPr>
              <w:t>Male</w:t>
            </w:r>
          </w:p>
        </w:tc>
      </w:tr>
      <w:tr w:rsidR="002D0D8B" w:rsidRPr="00353862" w14:paraId="4916B13E" w14:textId="77777777" w:rsidTr="00DD1404">
        <w:tc>
          <w:tcPr>
            <w:tcW w:w="2178" w:type="dxa"/>
            <w:shd w:val="clear" w:color="auto" w:fill="B4C6E7"/>
          </w:tcPr>
          <w:p w14:paraId="198E7913" w14:textId="77777777" w:rsidR="002D0D8B" w:rsidRPr="00353862" w:rsidRDefault="002D0D8B" w:rsidP="00DA16E7">
            <w:pPr>
              <w:jc w:val="both"/>
              <w:rPr>
                <w:sz w:val="20"/>
                <w:szCs w:val="20"/>
              </w:rPr>
            </w:pPr>
            <w:r w:rsidRPr="00353862">
              <w:rPr>
                <w:sz w:val="20"/>
                <w:szCs w:val="20"/>
              </w:rPr>
              <w:t>Martial Status</w:t>
            </w:r>
          </w:p>
        </w:tc>
        <w:tc>
          <w:tcPr>
            <w:tcW w:w="7110" w:type="dxa"/>
            <w:shd w:val="clear" w:color="auto" w:fill="auto"/>
          </w:tcPr>
          <w:p w14:paraId="09C797C9" w14:textId="77777777" w:rsidR="002D0D8B" w:rsidRPr="00353862" w:rsidRDefault="002D0D8B" w:rsidP="00DA16E7">
            <w:pPr>
              <w:jc w:val="both"/>
              <w:rPr>
                <w:sz w:val="20"/>
                <w:szCs w:val="20"/>
              </w:rPr>
            </w:pPr>
            <w:r w:rsidRPr="00353862">
              <w:rPr>
                <w:sz w:val="20"/>
                <w:szCs w:val="20"/>
              </w:rPr>
              <w:t>Married</w:t>
            </w:r>
          </w:p>
        </w:tc>
      </w:tr>
      <w:tr w:rsidR="002D0D8B" w:rsidRPr="00353862" w14:paraId="13BE8139" w14:textId="77777777" w:rsidTr="00DD1404">
        <w:tc>
          <w:tcPr>
            <w:tcW w:w="2178" w:type="dxa"/>
            <w:shd w:val="clear" w:color="auto" w:fill="B4C6E7"/>
          </w:tcPr>
          <w:p w14:paraId="069A6C59" w14:textId="77777777" w:rsidR="002D0D8B" w:rsidRPr="00353862" w:rsidRDefault="002D0D8B" w:rsidP="00DA16E7">
            <w:pPr>
              <w:jc w:val="both"/>
              <w:rPr>
                <w:sz w:val="20"/>
                <w:szCs w:val="20"/>
              </w:rPr>
            </w:pPr>
            <w:r w:rsidRPr="00353862">
              <w:rPr>
                <w:sz w:val="20"/>
                <w:szCs w:val="20"/>
              </w:rPr>
              <w:t>Passport Status</w:t>
            </w:r>
          </w:p>
        </w:tc>
        <w:tc>
          <w:tcPr>
            <w:tcW w:w="7110" w:type="dxa"/>
            <w:shd w:val="clear" w:color="auto" w:fill="auto"/>
          </w:tcPr>
          <w:p w14:paraId="6D3B371F" w14:textId="77777777" w:rsidR="002D0D8B" w:rsidRPr="00353862" w:rsidRDefault="002D0D8B" w:rsidP="00DA16E7">
            <w:pPr>
              <w:jc w:val="both"/>
              <w:rPr>
                <w:sz w:val="20"/>
                <w:szCs w:val="20"/>
              </w:rPr>
            </w:pPr>
            <w:r w:rsidRPr="00353862">
              <w:rPr>
                <w:sz w:val="20"/>
                <w:szCs w:val="20"/>
              </w:rPr>
              <w:t>Valid Passport Available</w:t>
            </w:r>
          </w:p>
        </w:tc>
      </w:tr>
    </w:tbl>
    <w:p w14:paraId="0E701CFC" w14:textId="77777777" w:rsidR="002D0D8B" w:rsidRPr="00353862" w:rsidRDefault="002D0D8B" w:rsidP="00DA16E7">
      <w:pPr>
        <w:jc w:val="both"/>
        <w:rPr>
          <w:sz w:val="20"/>
          <w:szCs w:val="20"/>
        </w:rPr>
      </w:pPr>
    </w:p>
    <w:p w14:paraId="7E14A8A4" w14:textId="77777777" w:rsidR="002D0D8B" w:rsidRPr="00353862" w:rsidRDefault="002D0D8B" w:rsidP="00DA16E7">
      <w:pPr>
        <w:jc w:val="both"/>
        <w:rPr>
          <w:sz w:val="20"/>
          <w:szCs w:val="20"/>
        </w:rPr>
      </w:pPr>
    </w:p>
    <w:p w14:paraId="79968526" w14:textId="77777777" w:rsidR="002D0D8B" w:rsidRPr="00353862" w:rsidRDefault="002D0D8B" w:rsidP="00DA16E7">
      <w:pPr>
        <w:jc w:val="both"/>
        <w:rPr>
          <w:sz w:val="20"/>
          <w:szCs w:val="20"/>
        </w:rPr>
      </w:pPr>
      <w:r w:rsidRPr="00353862">
        <w:rPr>
          <w:sz w:val="20"/>
          <w:szCs w:val="20"/>
        </w:rPr>
        <w:t>I hereby declare that the details furnished above are true to the best of my knowledge.</w:t>
      </w:r>
    </w:p>
    <w:p w14:paraId="1E7F0076" w14:textId="77777777" w:rsidR="002D0D8B" w:rsidRPr="00353862" w:rsidRDefault="002D0D8B" w:rsidP="00DA16E7">
      <w:pPr>
        <w:jc w:val="both"/>
        <w:rPr>
          <w:sz w:val="20"/>
          <w:szCs w:val="20"/>
        </w:rPr>
      </w:pPr>
    </w:p>
    <w:p w14:paraId="094179E0" w14:textId="77777777" w:rsidR="002D0D8B" w:rsidRPr="00353862" w:rsidRDefault="002D0D8B" w:rsidP="00DA16E7">
      <w:pPr>
        <w:jc w:val="both"/>
        <w:rPr>
          <w:sz w:val="20"/>
          <w:szCs w:val="20"/>
        </w:rPr>
      </w:pPr>
    </w:p>
    <w:p w14:paraId="2FED3309" w14:textId="77777777" w:rsidR="002D0D8B" w:rsidRPr="00353862" w:rsidRDefault="002D0D8B" w:rsidP="00DA16E7">
      <w:pPr>
        <w:jc w:val="both"/>
        <w:rPr>
          <w:sz w:val="20"/>
          <w:szCs w:val="20"/>
        </w:rPr>
      </w:pPr>
    </w:p>
    <w:p w14:paraId="39CB9DA3" w14:textId="77777777" w:rsidR="002D0D8B" w:rsidRPr="00353862" w:rsidRDefault="002D0D8B" w:rsidP="00DA16E7">
      <w:pPr>
        <w:jc w:val="both"/>
        <w:rPr>
          <w:sz w:val="20"/>
          <w:szCs w:val="20"/>
        </w:rPr>
      </w:pPr>
    </w:p>
    <w:p w14:paraId="536B46FD" w14:textId="77777777" w:rsidR="002D0D8B" w:rsidRPr="00353862" w:rsidRDefault="002D0D8B" w:rsidP="00DA16E7">
      <w:pPr>
        <w:jc w:val="both"/>
        <w:rPr>
          <w:sz w:val="20"/>
          <w:szCs w:val="20"/>
        </w:rPr>
      </w:pPr>
    </w:p>
    <w:p w14:paraId="558F2A68" w14:textId="77777777" w:rsidR="002D0D8B" w:rsidRPr="00353862" w:rsidRDefault="002D0D8B" w:rsidP="00B46AD0">
      <w:pPr>
        <w:ind w:left="6480" w:firstLine="720"/>
        <w:jc w:val="center"/>
        <w:rPr>
          <w:sz w:val="20"/>
          <w:szCs w:val="20"/>
        </w:rPr>
      </w:pPr>
      <w:r w:rsidRPr="00353862">
        <w:rPr>
          <w:sz w:val="20"/>
          <w:szCs w:val="20"/>
        </w:rPr>
        <w:t xml:space="preserve">[Harish </w:t>
      </w:r>
      <w:proofErr w:type="spellStart"/>
      <w:r w:rsidRPr="00353862">
        <w:rPr>
          <w:sz w:val="20"/>
          <w:szCs w:val="20"/>
        </w:rPr>
        <w:t>ThulasiRam</w:t>
      </w:r>
      <w:proofErr w:type="spellEnd"/>
      <w:r w:rsidRPr="00353862">
        <w:rPr>
          <w:sz w:val="20"/>
          <w:szCs w:val="20"/>
        </w:rPr>
        <w:t xml:space="preserve">]      </w:t>
      </w:r>
    </w:p>
    <w:sectPr w:rsidR="002D0D8B" w:rsidRPr="00353862" w:rsidSect="00946D3B">
      <w:headerReference w:type="even" r:id="rId10"/>
      <w:headerReference w:type="default" r:id="rId11"/>
      <w:footerReference w:type="even" r:id="rId12"/>
      <w:footerReference w:type="default" r:id="rId13"/>
      <w:headerReference w:type="first" r:id="rId14"/>
      <w:footerReference w:type="first" r:id="rId15"/>
      <w:pgSz w:w="11906" w:h="16838" w:code="9"/>
      <w:pgMar w:top="1440" w:right="1080" w:bottom="1440" w:left="108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6915C" w14:textId="77777777" w:rsidR="00DC222E" w:rsidRDefault="00DC222E">
      <w:r>
        <w:separator/>
      </w:r>
    </w:p>
  </w:endnote>
  <w:endnote w:type="continuationSeparator" w:id="0">
    <w:p w14:paraId="109820F3" w14:textId="77777777" w:rsidR="00DC222E" w:rsidRDefault="00DC2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Nimbus Sans L">
    <w:altName w:val="Arial Unicode MS"/>
    <w:charset w:val="80"/>
    <w:family w:val="swiss"/>
    <w:pitch w:val="variable"/>
  </w:font>
  <w:font w:name="DejaVu Sans">
    <w:charset w:val="00"/>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Verdana-Bold">
    <w:charset w:val="A1"/>
    <w:family w:val="auto"/>
    <w:pitch w:val="variable"/>
    <w:sig w:usb0="A10006FF" w:usb1="4000205B" w:usb2="0000001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0710E" w14:textId="77777777" w:rsidR="002C72A0" w:rsidRDefault="002C72A0" w:rsidP="002C72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ADFB5A" w14:textId="77777777" w:rsidR="002C72A0" w:rsidRDefault="002C72A0" w:rsidP="002C72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03BA1" w14:textId="77777777" w:rsidR="002C72A0" w:rsidRPr="00337095" w:rsidRDefault="002C72A0" w:rsidP="002C72A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50CAC" w14:textId="77777777" w:rsidR="00462DD6" w:rsidRDefault="00462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6D0D1" w14:textId="77777777" w:rsidR="00DC222E" w:rsidRDefault="00DC222E">
      <w:r>
        <w:separator/>
      </w:r>
    </w:p>
  </w:footnote>
  <w:footnote w:type="continuationSeparator" w:id="0">
    <w:p w14:paraId="79AA270F" w14:textId="77777777" w:rsidR="00DC222E" w:rsidRDefault="00DC2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F786D" w14:textId="77777777" w:rsidR="002C72A0" w:rsidRDefault="002C72A0" w:rsidP="002C72A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DBF046" w14:textId="77777777" w:rsidR="002C72A0" w:rsidRDefault="002C72A0" w:rsidP="002C72A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94238" w14:textId="77777777" w:rsidR="00462DD6" w:rsidRDefault="00462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75FAC" w14:textId="77777777" w:rsidR="00462DD6" w:rsidRDefault="00462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FD4DF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bullet"/>
      <w:lvlText w:val=""/>
      <w:lvlJc w:val="left"/>
      <w:pPr>
        <w:tabs>
          <w:tab w:val="num" w:pos="0"/>
        </w:tabs>
        <w:ind w:left="1440" w:hanging="360"/>
      </w:pPr>
      <w:rPr>
        <w:rFonts w:ascii="Wingdings" w:hAnsi="Wingdings"/>
      </w:rPr>
    </w:lvl>
  </w:abstractNum>
  <w:abstractNum w:abstractNumId="3" w15:restartNumberingAfterBreak="0">
    <w:nsid w:val="00000003"/>
    <w:multiLevelType w:val="singleLevel"/>
    <w:tmpl w:val="00000003"/>
    <w:name w:val="WW8Num4"/>
    <w:lvl w:ilvl="0">
      <w:start w:val="1"/>
      <w:numFmt w:val="bullet"/>
      <w:lvlText w:val=""/>
      <w:lvlJc w:val="left"/>
      <w:pPr>
        <w:tabs>
          <w:tab w:val="num" w:pos="0"/>
        </w:tabs>
        <w:ind w:left="1440" w:hanging="360"/>
      </w:pPr>
      <w:rPr>
        <w:rFonts w:ascii="Wingdings" w:hAnsi="Wingdings"/>
      </w:rPr>
    </w:lvl>
  </w:abstractNum>
  <w:abstractNum w:abstractNumId="4"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Symbol" w:hAnsi="Symbol"/>
      </w:rPr>
    </w:lvl>
  </w:abstractNum>
  <w:abstractNum w:abstractNumId="5" w15:restartNumberingAfterBreak="0">
    <w:nsid w:val="00000005"/>
    <w:multiLevelType w:val="singleLevel"/>
    <w:tmpl w:val="00000005"/>
    <w:name w:val="WW8Num6"/>
    <w:lvl w:ilvl="0">
      <w:start w:val="1"/>
      <w:numFmt w:val="bullet"/>
      <w:lvlText w:val=""/>
      <w:lvlJc w:val="left"/>
      <w:pPr>
        <w:tabs>
          <w:tab w:val="num" w:pos="0"/>
        </w:tabs>
        <w:ind w:left="720" w:hanging="360"/>
      </w:pPr>
      <w:rPr>
        <w:rFonts w:ascii="Symbol" w:hAnsi="Symbol"/>
      </w:rPr>
    </w:lvl>
  </w:abstractNum>
  <w:abstractNum w:abstractNumId="6" w15:restartNumberingAfterBreak="0">
    <w:nsid w:val="00000006"/>
    <w:multiLevelType w:val="singleLevel"/>
    <w:tmpl w:val="00000006"/>
    <w:name w:val="WW8Num10"/>
    <w:lvl w:ilvl="0">
      <w:start w:val="1"/>
      <w:numFmt w:val="bullet"/>
      <w:lvlText w:val=""/>
      <w:lvlJc w:val="left"/>
      <w:pPr>
        <w:tabs>
          <w:tab w:val="num" w:pos="0"/>
        </w:tabs>
        <w:ind w:left="720" w:hanging="360"/>
      </w:pPr>
      <w:rPr>
        <w:rFonts w:ascii="Symbol" w:hAnsi="Symbol"/>
      </w:rPr>
    </w:lvl>
  </w:abstractNum>
  <w:abstractNum w:abstractNumId="7" w15:restartNumberingAfterBreak="0">
    <w:nsid w:val="00000007"/>
    <w:multiLevelType w:val="singleLevel"/>
    <w:tmpl w:val="00000007"/>
    <w:name w:val="WW8Num11"/>
    <w:lvl w:ilvl="0">
      <w:start w:val="1"/>
      <w:numFmt w:val="bullet"/>
      <w:lvlText w:val=""/>
      <w:lvlJc w:val="left"/>
      <w:pPr>
        <w:tabs>
          <w:tab w:val="num" w:pos="0"/>
        </w:tabs>
        <w:ind w:left="720" w:hanging="360"/>
      </w:pPr>
      <w:rPr>
        <w:rFonts w:ascii="Symbol" w:hAnsi="Symbol"/>
      </w:rPr>
    </w:lvl>
  </w:abstractNum>
  <w:abstractNum w:abstractNumId="8" w15:restartNumberingAfterBreak="0">
    <w:nsid w:val="00000008"/>
    <w:multiLevelType w:val="singleLevel"/>
    <w:tmpl w:val="00000008"/>
    <w:name w:val="WW8Num12"/>
    <w:lvl w:ilvl="0">
      <w:start w:val="1"/>
      <w:numFmt w:val="bullet"/>
      <w:lvlText w:val=""/>
      <w:lvlJc w:val="left"/>
      <w:pPr>
        <w:tabs>
          <w:tab w:val="num" w:pos="0"/>
        </w:tabs>
        <w:ind w:left="720" w:hanging="360"/>
      </w:pPr>
      <w:rPr>
        <w:rFonts w:ascii="Symbol" w:hAnsi="Symbol"/>
      </w:rPr>
    </w:lvl>
  </w:abstractNum>
  <w:abstractNum w:abstractNumId="9" w15:restartNumberingAfterBreak="0">
    <w:nsid w:val="00000009"/>
    <w:multiLevelType w:val="singleLevel"/>
    <w:tmpl w:val="00000009"/>
    <w:name w:val="WW8Num13"/>
    <w:lvl w:ilvl="0">
      <w:start w:val="1"/>
      <w:numFmt w:val="bullet"/>
      <w:lvlText w:val=""/>
      <w:lvlJc w:val="left"/>
      <w:pPr>
        <w:tabs>
          <w:tab w:val="num" w:pos="0"/>
        </w:tabs>
        <w:ind w:left="720" w:hanging="360"/>
      </w:pPr>
      <w:rPr>
        <w:rFonts w:ascii="Symbol" w:hAnsi="Symbol"/>
      </w:rPr>
    </w:lvl>
  </w:abstractNum>
  <w:abstractNum w:abstractNumId="10" w15:restartNumberingAfterBreak="0">
    <w:nsid w:val="0000000A"/>
    <w:multiLevelType w:val="singleLevel"/>
    <w:tmpl w:val="0000000A"/>
    <w:name w:val="WW8Num15"/>
    <w:lvl w:ilvl="0">
      <w:start w:val="1"/>
      <w:numFmt w:val="bullet"/>
      <w:lvlText w:val=""/>
      <w:lvlJc w:val="left"/>
      <w:pPr>
        <w:tabs>
          <w:tab w:val="num" w:pos="0"/>
        </w:tabs>
        <w:ind w:left="720" w:hanging="360"/>
      </w:pPr>
      <w:rPr>
        <w:rFonts w:ascii="Symbol" w:hAnsi="Symbol"/>
      </w:rPr>
    </w:lvl>
  </w:abstractNum>
  <w:abstractNum w:abstractNumId="11" w15:restartNumberingAfterBreak="0">
    <w:nsid w:val="0000000B"/>
    <w:multiLevelType w:val="singleLevel"/>
    <w:tmpl w:val="0000000B"/>
    <w:name w:val="WW8Num16"/>
    <w:lvl w:ilvl="0">
      <w:start w:val="1"/>
      <w:numFmt w:val="bullet"/>
      <w:lvlText w:val=""/>
      <w:lvlJc w:val="left"/>
      <w:pPr>
        <w:tabs>
          <w:tab w:val="num" w:pos="0"/>
        </w:tabs>
        <w:ind w:left="720" w:hanging="360"/>
      </w:pPr>
      <w:rPr>
        <w:rFonts w:ascii="Symbol" w:hAnsi="Symbol"/>
      </w:rPr>
    </w:lvl>
  </w:abstractNum>
  <w:abstractNum w:abstractNumId="12" w15:restartNumberingAfterBreak="0">
    <w:nsid w:val="0000000C"/>
    <w:multiLevelType w:val="singleLevel"/>
    <w:tmpl w:val="0000000C"/>
    <w:name w:val="WW8Num18"/>
    <w:lvl w:ilvl="0">
      <w:start w:val="1"/>
      <w:numFmt w:val="bullet"/>
      <w:lvlText w:val=""/>
      <w:lvlJc w:val="left"/>
      <w:pPr>
        <w:tabs>
          <w:tab w:val="num" w:pos="0"/>
        </w:tabs>
        <w:ind w:left="720" w:hanging="360"/>
      </w:pPr>
      <w:rPr>
        <w:rFonts w:ascii="Symbol" w:hAnsi="Symbol"/>
      </w:rPr>
    </w:lvl>
  </w:abstractNum>
  <w:abstractNum w:abstractNumId="13" w15:restartNumberingAfterBreak="0">
    <w:nsid w:val="0000000D"/>
    <w:multiLevelType w:val="singleLevel"/>
    <w:tmpl w:val="0000000D"/>
    <w:name w:val="WW8Num19"/>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E"/>
    <w:multiLevelType w:val="singleLevel"/>
    <w:tmpl w:val="0000000E"/>
    <w:name w:val="WW8Num20"/>
    <w:lvl w:ilvl="0">
      <w:start w:val="1"/>
      <w:numFmt w:val="bullet"/>
      <w:lvlText w:val=""/>
      <w:lvlJc w:val="left"/>
      <w:pPr>
        <w:tabs>
          <w:tab w:val="num" w:pos="0"/>
        </w:tabs>
        <w:ind w:left="720" w:hanging="360"/>
      </w:pPr>
      <w:rPr>
        <w:rFonts w:ascii="Symbol" w:hAnsi="Symbol"/>
      </w:rPr>
    </w:lvl>
  </w:abstractNum>
  <w:abstractNum w:abstractNumId="15" w15:restartNumberingAfterBreak="0">
    <w:nsid w:val="0000000F"/>
    <w:multiLevelType w:val="singleLevel"/>
    <w:tmpl w:val="0000000F"/>
    <w:name w:val="WW8Num21"/>
    <w:lvl w:ilvl="0">
      <w:start w:val="1"/>
      <w:numFmt w:val="bullet"/>
      <w:lvlText w:val=""/>
      <w:lvlJc w:val="left"/>
      <w:pPr>
        <w:tabs>
          <w:tab w:val="num" w:pos="0"/>
        </w:tabs>
        <w:ind w:left="720" w:hanging="360"/>
      </w:pPr>
      <w:rPr>
        <w:rFonts w:ascii="Symbol" w:hAnsi="Symbol"/>
      </w:rPr>
    </w:lvl>
  </w:abstractNum>
  <w:abstractNum w:abstractNumId="16" w15:restartNumberingAfterBreak="0">
    <w:nsid w:val="00600E98"/>
    <w:multiLevelType w:val="hybridMultilevel"/>
    <w:tmpl w:val="37C4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10E2392"/>
    <w:multiLevelType w:val="hybridMultilevel"/>
    <w:tmpl w:val="A5EAB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10F5066"/>
    <w:multiLevelType w:val="hybridMultilevel"/>
    <w:tmpl w:val="564AAD66"/>
    <w:lvl w:ilvl="0" w:tplc="67D6D768">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6B1367"/>
    <w:multiLevelType w:val="hybridMultilevel"/>
    <w:tmpl w:val="F97A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50628"/>
    <w:multiLevelType w:val="hybridMultilevel"/>
    <w:tmpl w:val="B2C24488"/>
    <w:lvl w:ilvl="0" w:tplc="AF62DBB8">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4D23FCE"/>
    <w:multiLevelType w:val="hybridMultilevel"/>
    <w:tmpl w:val="EB34E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4114F9"/>
    <w:multiLevelType w:val="hybridMultilevel"/>
    <w:tmpl w:val="9912EF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A437DE3"/>
    <w:multiLevelType w:val="hybridMultilevel"/>
    <w:tmpl w:val="890A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975698"/>
    <w:multiLevelType w:val="hybridMultilevel"/>
    <w:tmpl w:val="8C202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1B1698"/>
    <w:multiLevelType w:val="hybridMultilevel"/>
    <w:tmpl w:val="F76C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B87910"/>
    <w:multiLevelType w:val="multilevel"/>
    <w:tmpl w:val="56AEC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2A0270"/>
    <w:multiLevelType w:val="hybridMultilevel"/>
    <w:tmpl w:val="4EB86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69B5BC1"/>
    <w:multiLevelType w:val="hybridMultilevel"/>
    <w:tmpl w:val="77F0CD88"/>
    <w:lvl w:ilvl="0" w:tplc="66822A0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AD300E"/>
    <w:multiLevelType w:val="hybridMultilevel"/>
    <w:tmpl w:val="90020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08B2EED"/>
    <w:multiLevelType w:val="hybridMultilevel"/>
    <w:tmpl w:val="DA92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E83042"/>
    <w:multiLevelType w:val="hybridMultilevel"/>
    <w:tmpl w:val="36F6F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9E6576"/>
    <w:multiLevelType w:val="hybridMultilevel"/>
    <w:tmpl w:val="46CC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7837F5"/>
    <w:multiLevelType w:val="hybridMultilevel"/>
    <w:tmpl w:val="02DE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6038CA"/>
    <w:multiLevelType w:val="hybridMultilevel"/>
    <w:tmpl w:val="00088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3754B0"/>
    <w:multiLevelType w:val="hybridMultilevel"/>
    <w:tmpl w:val="4D26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EA09A6"/>
    <w:multiLevelType w:val="hybridMultilevel"/>
    <w:tmpl w:val="B088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1E186D"/>
    <w:multiLevelType w:val="hybridMultilevel"/>
    <w:tmpl w:val="63CCE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1964743"/>
    <w:multiLevelType w:val="hybridMultilevel"/>
    <w:tmpl w:val="2FAE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D16995"/>
    <w:multiLevelType w:val="hybridMultilevel"/>
    <w:tmpl w:val="7868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476DCC"/>
    <w:multiLevelType w:val="hybridMultilevel"/>
    <w:tmpl w:val="0C686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22"/>
  </w:num>
  <w:num w:numId="17">
    <w:abstractNumId w:val="17"/>
  </w:num>
  <w:num w:numId="18">
    <w:abstractNumId w:val="35"/>
  </w:num>
  <w:num w:numId="19">
    <w:abstractNumId w:val="27"/>
  </w:num>
  <w:num w:numId="20">
    <w:abstractNumId w:val="16"/>
  </w:num>
  <w:num w:numId="21">
    <w:abstractNumId w:val="31"/>
  </w:num>
  <w:num w:numId="22">
    <w:abstractNumId w:val="39"/>
  </w:num>
  <w:num w:numId="23">
    <w:abstractNumId w:val="25"/>
  </w:num>
  <w:num w:numId="24">
    <w:abstractNumId w:val="37"/>
  </w:num>
  <w:num w:numId="25">
    <w:abstractNumId w:val="33"/>
  </w:num>
  <w:num w:numId="26">
    <w:abstractNumId w:val="29"/>
  </w:num>
  <w:num w:numId="27">
    <w:abstractNumId w:val="23"/>
  </w:num>
  <w:num w:numId="28">
    <w:abstractNumId w:val="40"/>
  </w:num>
  <w:num w:numId="29">
    <w:abstractNumId w:val="38"/>
  </w:num>
  <w:num w:numId="30">
    <w:abstractNumId w:val="0"/>
  </w:num>
  <w:num w:numId="31">
    <w:abstractNumId w:val="26"/>
  </w:num>
  <w:num w:numId="32">
    <w:abstractNumId w:val="20"/>
  </w:num>
  <w:num w:numId="33">
    <w:abstractNumId w:val="18"/>
  </w:num>
  <w:num w:numId="34">
    <w:abstractNumId w:val="34"/>
  </w:num>
  <w:num w:numId="35">
    <w:abstractNumId w:val="30"/>
  </w:num>
  <w:num w:numId="36">
    <w:abstractNumId w:val="36"/>
  </w:num>
  <w:num w:numId="37">
    <w:abstractNumId w:val="19"/>
  </w:num>
  <w:num w:numId="38">
    <w:abstractNumId w:val="28"/>
  </w:num>
  <w:num w:numId="39">
    <w:abstractNumId w:val="21"/>
  </w:num>
  <w:num w:numId="40">
    <w:abstractNumId w:val="24"/>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defaultTabStop w:val="720"/>
  <w:defaultTableStyle w:val="Normal"/>
  <w:drawingGridHorizontalSpacing w:val="120"/>
  <w:drawingGridVerticalSpacing w:val="163"/>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17"/>
    <w:rsid w:val="00017BD2"/>
    <w:rsid w:val="000452DD"/>
    <w:rsid w:val="00052B5F"/>
    <w:rsid w:val="0005570E"/>
    <w:rsid w:val="000643D1"/>
    <w:rsid w:val="0007357D"/>
    <w:rsid w:val="00096DB5"/>
    <w:rsid w:val="000D22A1"/>
    <w:rsid w:val="000F119C"/>
    <w:rsid w:val="000F1A0A"/>
    <w:rsid w:val="00110BF5"/>
    <w:rsid w:val="00127207"/>
    <w:rsid w:val="00132AE3"/>
    <w:rsid w:val="00133048"/>
    <w:rsid w:val="001362A4"/>
    <w:rsid w:val="001370D7"/>
    <w:rsid w:val="001410E9"/>
    <w:rsid w:val="00146E3B"/>
    <w:rsid w:val="00147466"/>
    <w:rsid w:val="001524F9"/>
    <w:rsid w:val="00162EEE"/>
    <w:rsid w:val="00166375"/>
    <w:rsid w:val="001725EC"/>
    <w:rsid w:val="00172FA8"/>
    <w:rsid w:val="00197DB5"/>
    <w:rsid w:val="001B57BA"/>
    <w:rsid w:val="001B5A7E"/>
    <w:rsid w:val="001C051F"/>
    <w:rsid w:val="001C1E9C"/>
    <w:rsid w:val="001E21F5"/>
    <w:rsid w:val="001E34D6"/>
    <w:rsid w:val="001F01AE"/>
    <w:rsid w:val="002001E9"/>
    <w:rsid w:val="00206415"/>
    <w:rsid w:val="002131AB"/>
    <w:rsid w:val="00216E91"/>
    <w:rsid w:val="00223278"/>
    <w:rsid w:val="002259C7"/>
    <w:rsid w:val="002421C8"/>
    <w:rsid w:val="00246700"/>
    <w:rsid w:val="00261BF1"/>
    <w:rsid w:val="00282858"/>
    <w:rsid w:val="00285925"/>
    <w:rsid w:val="002A41D8"/>
    <w:rsid w:val="002A7F10"/>
    <w:rsid w:val="002B4A38"/>
    <w:rsid w:val="002C1930"/>
    <w:rsid w:val="002C23A5"/>
    <w:rsid w:val="002C72A0"/>
    <w:rsid w:val="002D0D8B"/>
    <w:rsid w:val="002F52DF"/>
    <w:rsid w:val="00307A3D"/>
    <w:rsid w:val="003168B1"/>
    <w:rsid w:val="00320406"/>
    <w:rsid w:val="003462DB"/>
    <w:rsid w:val="00353862"/>
    <w:rsid w:val="00357B0B"/>
    <w:rsid w:val="00363B73"/>
    <w:rsid w:val="00367F1A"/>
    <w:rsid w:val="00387A4D"/>
    <w:rsid w:val="003C641F"/>
    <w:rsid w:val="003D08E3"/>
    <w:rsid w:val="003E29C6"/>
    <w:rsid w:val="003E501D"/>
    <w:rsid w:val="003F1D60"/>
    <w:rsid w:val="003F421C"/>
    <w:rsid w:val="00441FF5"/>
    <w:rsid w:val="0045636D"/>
    <w:rsid w:val="00462DD6"/>
    <w:rsid w:val="00462EE8"/>
    <w:rsid w:val="00465562"/>
    <w:rsid w:val="00474FB1"/>
    <w:rsid w:val="0047706B"/>
    <w:rsid w:val="004A2608"/>
    <w:rsid w:val="004D2546"/>
    <w:rsid w:val="004D2E55"/>
    <w:rsid w:val="004E0640"/>
    <w:rsid w:val="004E0AB9"/>
    <w:rsid w:val="004E5568"/>
    <w:rsid w:val="004F1717"/>
    <w:rsid w:val="00511C17"/>
    <w:rsid w:val="00520EB0"/>
    <w:rsid w:val="00525968"/>
    <w:rsid w:val="00525E02"/>
    <w:rsid w:val="0052601E"/>
    <w:rsid w:val="00536E35"/>
    <w:rsid w:val="00537DDC"/>
    <w:rsid w:val="005407A9"/>
    <w:rsid w:val="00542473"/>
    <w:rsid w:val="00560954"/>
    <w:rsid w:val="0059294E"/>
    <w:rsid w:val="005A6931"/>
    <w:rsid w:val="005A7CF1"/>
    <w:rsid w:val="005B3D31"/>
    <w:rsid w:val="005D60D3"/>
    <w:rsid w:val="005E35AE"/>
    <w:rsid w:val="0060506B"/>
    <w:rsid w:val="006079B2"/>
    <w:rsid w:val="00610201"/>
    <w:rsid w:val="00614A1E"/>
    <w:rsid w:val="00616835"/>
    <w:rsid w:val="00622978"/>
    <w:rsid w:val="0062598C"/>
    <w:rsid w:val="00627897"/>
    <w:rsid w:val="00637285"/>
    <w:rsid w:val="00642B6A"/>
    <w:rsid w:val="00644302"/>
    <w:rsid w:val="00646648"/>
    <w:rsid w:val="006510A8"/>
    <w:rsid w:val="0065504E"/>
    <w:rsid w:val="00683674"/>
    <w:rsid w:val="006851DC"/>
    <w:rsid w:val="00686416"/>
    <w:rsid w:val="00695A4E"/>
    <w:rsid w:val="006978AB"/>
    <w:rsid w:val="006A0458"/>
    <w:rsid w:val="006C5719"/>
    <w:rsid w:val="006D013A"/>
    <w:rsid w:val="006D5683"/>
    <w:rsid w:val="006D6EF1"/>
    <w:rsid w:val="006F197D"/>
    <w:rsid w:val="006F33D4"/>
    <w:rsid w:val="006F6CA0"/>
    <w:rsid w:val="006F7BB9"/>
    <w:rsid w:val="00706D25"/>
    <w:rsid w:val="00714D65"/>
    <w:rsid w:val="00717CA4"/>
    <w:rsid w:val="00732515"/>
    <w:rsid w:val="0073309F"/>
    <w:rsid w:val="00734283"/>
    <w:rsid w:val="007375E4"/>
    <w:rsid w:val="00740B19"/>
    <w:rsid w:val="00744003"/>
    <w:rsid w:val="00755545"/>
    <w:rsid w:val="00765817"/>
    <w:rsid w:val="007740EC"/>
    <w:rsid w:val="0077529B"/>
    <w:rsid w:val="00776EFA"/>
    <w:rsid w:val="007A2E6E"/>
    <w:rsid w:val="007A363D"/>
    <w:rsid w:val="007A6A10"/>
    <w:rsid w:val="007B2940"/>
    <w:rsid w:val="007B3103"/>
    <w:rsid w:val="007E5CDF"/>
    <w:rsid w:val="007F4BE4"/>
    <w:rsid w:val="007F6154"/>
    <w:rsid w:val="008105EE"/>
    <w:rsid w:val="00813B67"/>
    <w:rsid w:val="00832F3E"/>
    <w:rsid w:val="00834AE1"/>
    <w:rsid w:val="00836FA5"/>
    <w:rsid w:val="00840AFE"/>
    <w:rsid w:val="00846579"/>
    <w:rsid w:val="00850031"/>
    <w:rsid w:val="00850C46"/>
    <w:rsid w:val="00856530"/>
    <w:rsid w:val="008716A8"/>
    <w:rsid w:val="00886A8C"/>
    <w:rsid w:val="008938F9"/>
    <w:rsid w:val="008951A4"/>
    <w:rsid w:val="008C32FD"/>
    <w:rsid w:val="008D6D46"/>
    <w:rsid w:val="008E1A63"/>
    <w:rsid w:val="008F1E3B"/>
    <w:rsid w:val="008F4B3F"/>
    <w:rsid w:val="009101C6"/>
    <w:rsid w:val="00916FEF"/>
    <w:rsid w:val="00946D3B"/>
    <w:rsid w:val="009566E4"/>
    <w:rsid w:val="00962CE0"/>
    <w:rsid w:val="00971DA1"/>
    <w:rsid w:val="00974B65"/>
    <w:rsid w:val="00992138"/>
    <w:rsid w:val="00994D30"/>
    <w:rsid w:val="00996B1D"/>
    <w:rsid w:val="00997BCD"/>
    <w:rsid w:val="009A73A5"/>
    <w:rsid w:val="009B07B4"/>
    <w:rsid w:val="009C0DEF"/>
    <w:rsid w:val="009C2A5A"/>
    <w:rsid w:val="009D3075"/>
    <w:rsid w:val="009D4BB8"/>
    <w:rsid w:val="009E1C6C"/>
    <w:rsid w:val="009F3877"/>
    <w:rsid w:val="009F3967"/>
    <w:rsid w:val="00A07795"/>
    <w:rsid w:val="00A14C6C"/>
    <w:rsid w:val="00A176BA"/>
    <w:rsid w:val="00A2360A"/>
    <w:rsid w:val="00A50FAA"/>
    <w:rsid w:val="00A520C6"/>
    <w:rsid w:val="00A54BED"/>
    <w:rsid w:val="00A728C0"/>
    <w:rsid w:val="00A82AA7"/>
    <w:rsid w:val="00A840C3"/>
    <w:rsid w:val="00AB1564"/>
    <w:rsid w:val="00AB3519"/>
    <w:rsid w:val="00AC3DA5"/>
    <w:rsid w:val="00AD6C4B"/>
    <w:rsid w:val="00AE0011"/>
    <w:rsid w:val="00B030FD"/>
    <w:rsid w:val="00B22AC0"/>
    <w:rsid w:val="00B31476"/>
    <w:rsid w:val="00B41E16"/>
    <w:rsid w:val="00B442F2"/>
    <w:rsid w:val="00B469F4"/>
    <w:rsid w:val="00B46AD0"/>
    <w:rsid w:val="00B52684"/>
    <w:rsid w:val="00B530FD"/>
    <w:rsid w:val="00B641EC"/>
    <w:rsid w:val="00B74ADA"/>
    <w:rsid w:val="00BA6021"/>
    <w:rsid w:val="00BD3495"/>
    <w:rsid w:val="00BE35BE"/>
    <w:rsid w:val="00BF1F1B"/>
    <w:rsid w:val="00C13BA1"/>
    <w:rsid w:val="00C14F94"/>
    <w:rsid w:val="00C37DEE"/>
    <w:rsid w:val="00C420B0"/>
    <w:rsid w:val="00C54756"/>
    <w:rsid w:val="00C55686"/>
    <w:rsid w:val="00C56FD4"/>
    <w:rsid w:val="00C610A0"/>
    <w:rsid w:val="00C7005C"/>
    <w:rsid w:val="00C7222D"/>
    <w:rsid w:val="00C95BCC"/>
    <w:rsid w:val="00CA1160"/>
    <w:rsid w:val="00CA12F1"/>
    <w:rsid w:val="00CA29F1"/>
    <w:rsid w:val="00CC0642"/>
    <w:rsid w:val="00CD2260"/>
    <w:rsid w:val="00CE138E"/>
    <w:rsid w:val="00CE3E4D"/>
    <w:rsid w:val="00CE4B46"/>
    <w:rsid w:val="00CE5BB7"/>
    <w:rsid w:val="00CE689E"/>
    <w:rsid w:val="00D00026"/>
    <w:rsid w:val="00D011B9"/>
    <w:rsid w:val="00D026D8"/>
    <w:rsid w:val="00D13D6A"/>
    <w:rsid w:val="00D20F3E"/>
    <w:rsid w:val="00D21ECD"/>
    <w:rsid w:val="00D30DFC"/>
    <w:rsid w:val="00D31B45"/>
    <w:rsid w:val="00D42FF2"/>
    <w:rsid w:val="00D5731A"/>
    <w:rsid w:val="00D578A9"/>
    <w:rsid w:val="00D62D98"/>
    <w:rsid w:val="00D819BF"/>
    <w:rsid w:val="00D91AA5"/>
    <w:rsid w:val="00DA0A40"/>
    <w:rsid w:val="00DA16E7"/>
    <w:rsid w:val="00DC222E"/>
    <w:rsid w:val="00DD1404"/>
    <w:rsid w:val="00DE3EBD"/>
    <w:rsid w:val="00DF4339"/>
    <w:rsid w:val="00DF45D3"/>
    <w:rsid w:val="00DF5F4F"/>
    <w:rsid w:val="00E00E3E"/>
    <w:rsid w:val="00E05C58"/>
    <w:rsid w:val="00E12F4E"/>
    <w:rsid w:val="00E31739"/>
    <w:rsid w:val="00E336B5"/>
    <w:rsid w:val="00E3584C"/>
    <w:rsid w:val="00E370A1"/>
    <w:rsid w:val="00E43F61"/>
    <w:rsid w:val="00E50C48"/>
    <w:rsid w:val="00E539B0"/>
    <w:rsid w:val="00E656E4"/>
    <w:rsid w:val="00EA56E3"/>
    <w:rsid w:val="00EB0F34"/>
    <w:rsid w:val="00ED43D1"/>
    <w:rsid w:val="00F044AD"/>
    <w:rsid w:val="00F13EBC"/>
    <w:rsid w:val="00F4487B"/>
    <w:rsid w:val="00F53CCE"/>
    <w:rsid w:val="00F547FB"/>
    <w:rsid w:val="00F6112C"/>
    <w:rsid w:val="00F62711"/>
    <w:rsid w:val="00F67316"/>
    <w:rsid w:val="00F7041F"/>
    <w:rsid w:val="00F7688B"/>
    <w:rsid w:val="00F82CBF"/>
    <w:rsid w:val="00F834AB"/>
    <w:rsid w:val="00F963E9"/>
    <w:rsid w:val="00FB204B"/>
    <w:rsid w:val="00FB3EB6"/>
    <w:rsid w:val="00FB6687"/>
    <w:rsid w:val="00FC5C27"/>
    <w:rsid w:val="00FD098E"/>
    <w:rsid w:val="00FE7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10FE4E85"/>
  <w15:chartTrackingRefBased/>
  <w15:docId w15:val="{3C6EFB8B-36CE-A943-81D8-5093B069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Cambria" w:hAnsi="Cambria"/>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
    <w:semiHidden/>
    <w:unhideWhenUsed/>
    <w:qFormat/>
    <w:rsid w:val="00B526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Heading1Char">
    <w:name w:val="Heading 1 Char"/>
    <w:rPr>
      <w:rFonts w:ascii="Cambria" w:eastAsia="Times New Roman" w:hAnsi="Cambria" w:cs="Times New Roman"/>
      <w:b/>
      <w:bCs/>
      <w:kern w:val="1"/>
      <w:sz w:val="32"/>
      <w:szCs w:val="32"/>
    </w:rPr>
  </w:style>
  <w:style w:type="character" w:customStyle="1" w:styleId="Heading2Char">
    <w:name w:val="Heading 2 Char"/>
    <w:rPr>
      <w:rFonts w:ascii="Cambria" w:eastAsia="Times New Roman" w:hAnsi="Cambria" w:cs="Times New Roman"/>
      <w:b/>
      <w:bCs/>
      <w:i/>
      <w:iCs/>
      <w:sz w:val="28"/>
      <w:szCs w:val="28"/>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MediumGrid21">
    <w:name w:val="Medium Grid 21"/>
    <w:qFormat/>
    <w:pPr>
      <w:suppressAutoHyphens/>
    </w:pPr>
    <w:rPr>
      <w:rFonts w:eastAsia="Arial"/>
      <w:sz w:val="24"/>
      <w:szCs w:val="24"/>
      <w:lang w:eastAsia="ar-SA"/>
    </w:rPr>
  </w:style>
  <w:style w:type="paragraph" w:customStyle="1" w:styleId="ColorfulList-Accent11">
    <w:name w:val="Colorful List - Accent 11"/>
    <w:basedOn w:val="Normal"/>
    <w:uiPriority w:val="34"/>
    <w:qFormat/>
    <w:pPr>
      <w:ind w:left="720"/>
    </w:pPr>
  </w:style>
  <w:style w:type="character" w:customStyle="1" w:styleId="apple-converted-space">
    <w:name w:val="apple-converted-space"/>
    <w:basedOn w:val="DefaultParagraphFont"/>
    <w:rsid w:val="00E31739"/>
  </w:style>
  <w:style w:type="table" w:styleId="TableGrid">
    <w:name w:val="Table Grid"/>
    <w:basedOn w:val="TableNormal"/>
    <w:uiPriority w:val="59"/>
    <w:rsid w:val="0061683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rsid w:val="00C54756"/>
    <w:pPr>
      <w:suppressAutoHyphens w:val="0"/>
      <w:spacing w:line="360" w:lineRule="auto"/>
      <w:ind w:left="851"/>
    </w:pPr>
    <w:rPr>
      <w:rFonts w:eastAsia="MS Mincho"/>
      <w:sz w:val="20"/>
      <w:szCs w:val="20"/>
      <w:lang w:eastAsia="zh-CN"/>
    </w:rPr>
  </w:style>
  <w:style w:type="paragraph" w:styleId="Header">
    <w:name w:val="header"/>
    <w:basedOn w:val="Normal"/>
    <w:link w:val="HeaderChar"/>
    <w:rsid w:val="00C54756"/>
    <w:pPr>
      <w:pBdr>
        <w:bottom w:val="single" w:sz="6" w:space="1" w:color="auto"/>
      </w:pBdr>
      <w:tabs>
        <w:tab w:val="center" w:pos="4153"/>
        <w:tab w:val="right" w:pos="8306"/>
      </w:tabs>
      <w:suppressAutoHyphens w:val="0"/>
      <w:snapToGrid w:val="0"/>
      <w:spacing w:line="360" w:lineRule="auto"/>
      <w:jc w:val="center"/>
    </w:pPr>
    <w:rPr>
      <w:rFonts w:eastAsia="SimSun"/>
      <w:kern w:val="2"/>
      <w:sz w:val="18"/>
      <w:szCs w:val="18"/>
      <w:lang w:eastAsia="zh-CN"/>
    </w:rPr>
  </w:style>
  <w:style w:type="character" w:customStyle="1" w:styleId="HeaderChar">
    <w:name w:val="Header Char"/>
    <w:link w:val="Header"/>
    <w:rsid w:val="00C54756"/>
    <w:rPr>
      <w:rFonts w:eastAsia="SimSun"/>
      <w:kern w:val="2"/>
      <w:sz w:val="18"/>
      <w:szCs w:val="18"/>
      <w:lang w:eastAsia="zh-CN"/>
    </w:rPr>
  </w:style>
  <w:style w:type="character" w:styleId="PageNumber">
    <w:name w:val="page number"/>
    <w:rsid w:val="00C54756"/>
  </w:style>
  <w:style w:type="paragraph" w:styleId="Footer">
    <w:name w:val="footer"/>
    <w:basedOn w:val="Normal"/>
    <w:link w:val="FooterChar"/>
    <w:rsid w:val="00C54756"/>
    <w:pPr>
      <w:tabs>
        <w:tab w:val="center" w:pos="4153"/>
        <w:tab w:val="right" w:pos="8306"/>
      </w:tabs>
      <w:suppressAutoHyphens w:val="0"/>
      <w:snapToGrid w:val="0"/>
      <w:spacing w:line="360" w:lineRule="auto"/>
    </w:pPr>
    <w:rPr>
      <w:rFonts w:eastAsia="SimSun"/>
      <w:kern w:val="2"/>
      <w:sz w:val="18"/>
      <w:szCs w:val="18"/>
      <w:lang w:eastAsia="zh-CN"/>
    </w:rPr>
  </w:style>
  <w:style w:type="character" w:customStyle="1" w:styleId="FooterChar">
    <w:name w:val="Footer Char"/>
    <w:link w:val="Footer"/>
    <w:rsid w:val="00C54756"/>
    <w:rPr>
      <w:rFonts w:eastAsia="SimSun"/>
      <w:kern w:val="2"/>
      <w:sz w:val="18"/>
      <w:szCs w:val="18"/>
      <w:lang w:eastAsia="zh-CN"/>
    </w:rPr>
  </w:style>
  <w:style w:type="paragraph" w:customStyle="1" w:styleId="platinolatino">
    <w:name w:val="platino latino"/>
    <w:basedOn w:val="Normal"/>
    <w:qFormat/>
    <w:rsid w:val="00C54756"/>
    <w:pPr>
      <w:spacing w:line="360" w:lineRule="auto"/>
    </w:pPr>
    <w:rPr>
      <w:rFonts w:ascii="Palatino Linotype" w:hAnsi="Palatino Linotype"/>
      <w:sz w:val="20"/>
      <w:szCs w:val="20"/>
    </w:rPr>
  </w:style>
  <w:style w:type="character" w:customStyle="1" w:styleId="fontstyle01">
    <w:name w:val="fontstyle01"/>
    <w:rsid w:val="00C54756"/>
    <w:rPr>
      <w:rFonts w:ascii="Verdana-Bold" w:hAnsi="Verdana-Bold" w:hint="default"/>
      <w:b/>
      <w:bCs/>
      <w:i w:val="0"/>
      <w:iCs w:val="0"/>
      <w:color w:val="000000"/>
      <w:sz w:val="20"/>
      <w:szCs w:val="20"/>
    </w:rPr>
  </w:style>
  <w:style w:type="character" w:customStyle="1" w:styleId="fontstyle21">
    <w:name w:val="fontstyle21"/>
    <w:rsid w:val="00C54756"/>
    <w:rPr>
      <w:rFonts w:ascii="Verdana" w:hAnsi="Verdana" w:hint="default"/>
      <w:b w:val="0"/>
      <w:bCs w:val="0"/>
      <w:i w:val="0"/>
      <w:iCs w:val="0"/>
      <w:color w:val="000000"/>
      <w:sz w:val="20"/>
      <w:szCs w:val="20"/>
    </w:rPr>
  </w:style>
  <w:style w:type="paragraph" w:customStyle="1" w:styleId="Default">
    <w:name w:val="Default"/>
    <w:rsid w:val="00C54756"/>
    <w:pPr>
      <w:autoSpaceDE w:val="0"/>
      <w:autoSpaceDN w:val="0"/>
      <w:adjustRightInd w:val="0"/>
    </w:pPr>
    <w:rPr>
      <w:rFonts w:ascii="Arial" w:eastAsia="SimSun" w:hAnsi="Arial" w:cs="Arial"/>
      <w:color w:val="000000"/>
      <w:sz w:val="24"/>
      <w:szCs w:val="24"/>
    </w:rPr>
  </w:style>
  <w:style w:type="paragraph" w:styleId="NormalWeb">
    <w:name w:val="Normal (Web)"/>
    <w:basedOn w:val="Normal"/>
    <w:uiPriority w:val="99"/>
    <w:semiHidden/>
    <w:unhideWhenUsed/>
    <w:rsid w:val="00D5731A"/>
    <w:pPr>
      <w:suppressAutoHyphens w:val="0"/>
      <w:spacing w:before="100" w:beforeAutospacing="1" w:after="100" w:afterAutospacing="1"/>
    </w:pPr>
    <w:rPr>
      <w:lang w:eastAsia="en-US"/>
    </w:rPr>
  </w:style>
  <w:style w:type="character" w:styleId="UnresolvedMention">
    <w:name w:val="Unresolved Mention"/>
    <w:uiPriority w:val="47"/>
    <w:rsid w:val="004E0640"/>
    <w:rPr>
      <w:color w:val="605E5C"/>
      <w:shd w:val="clear" w:color="auto" w:fill="E1DFDD"/>
    </w:rPr>
  </w:style>
  <w:style w:type="character" w:styleId="FollowedHyperlink">
    <w:name w:val="FollowedHyperlink"/>
    <w:uiPriority w:val="99"/>
    <w:semiHidden/>
    <w:unhideWhenUsed/>
    <w:rsid w:val="00CC0642"/>
    <w:rPr>
      <w:color w:val="954F72"/>
      <w:u w:val="single"/>
    </w:rPr>
  </w:style>
  <w:style w:type="paragraph" w:styleId="ListParagraph">
    <w:name w:val="List Paragraph"/>
    <w:basedOn w:val="Normal"/>
    <w:uiPriority w:val="34"/>
    <w:qFormat/>
    <w:rsid w:val="001C1E9C"/>
    <w:pPr>
      <w:ind w:left="720"/>
      <w:contextualSpacing/>
    </w:pPr>
  </w:style>
  <w:style w:type="character" w:customStyle="1" w:styleId="Heading4Char">
    <w:name w:val="Heading 4 Char"/>
    <w:basedOn w:val="DefaultParagraphFont"/>
    <w:link w:val="Heading4"/>
    <w:uiPriority w:val="9"/>
    <w:semiHidden/>
    <w:rsid w:val="00B52684"/>
    <w:rPr>
      <w:rFonts w:asciiTheme="majorHAnsi" w:eastAsiaTheme="majorEastAsia" w:hAnsiTheme="majorHAnsi" w:cstheme="majorBidi"/>
      <w:i/>
      <w:iCs/>
      <w:color w:val="2F5496" w:themeColor="accent1" w:themeShade="B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21019">
      <w:bodyDiv w:val="1"/>
      <w:marLeft w:val="0"/>
      <w:marRight w:val="0"/>
      <w:marTop w:val="0"/>
      <w:marBottom w:val="0"/>
      <w:divBdr>
        <w:top w:val="none" w:sz="0" w:space="0" w:color="auto"/>
        <w:left w:val="none" w:sz="0" w:space="0" w:color="auto"/>
        <w:bottom w:val="none" w:sz="0" w:space="0" w:color="auto"/>
        <w:right w:val="none" w:sz="0" w:space="0" w:color="auto"/>
      </w:divBdr>
    </w:div>
    <w:div w:id="649871764">
      <w:bodyDiv w:val="1"/>
      <w:marLeft w:val="0"/>
      <w:marRight w:val="0"/>
      <w:marTop w:val="0"/>
      <w:marBottom w:val="0"/>
      <w:divBdr>
        <w:top w:val="none" w:sz="0" w:space="0" w:color="auto"/>
        <w:left w:val="none" w:sz="0" w:space="0" w:color="auto"/>
        <w:bottom w:val="none" w:sz="0" w:space="0" w:color="auto"/>
        <w:right w:val="none" w:sz="0" w:space="0" w:color="auto"/>
      </w:divBdr>
    </w:div>
    <w:div w:id="1498420336">
      <w:bodyDiv w:val="1"/>
      <w:marLeft w:val="0"/>
      <w:marRight w:val="0"/>
      <w:marTop w:val="0"/>
      <w:marBottom w:val="0"/>
      <w:divBdr>
        <w:top w:val="none" w:sz="0" w:space="0" w:color="auto"/>
        <w:left w:val="none" w:sz="0" w:space="0" w:color="auto"/>
        <w:bottom w:val="none" w:sz="0" w:space="0" w:color="auto"/>
        <w:right w:val="none" w:sz="0" w:space="0" w:color="auto"/>
      </w:divBdr>
    </w:div>
    <w:div w:id="182296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arish.thulasiram@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432C3-2495-4B41-83F6-1DD5C3C0A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vt:lpstr>
    </vt:vector>
  </TitlesOfParts>
  <Company>home</Company>
  <LinksUpToDate>false</LinksUpToDate>
  <CharactersWithSpaces>10397</CharactersWithSpaces>
  <SharedDoc>false</SharedDoc>
  <HLinks>
    <vt:vector size="6" baseType="variant">
      <vt:variant>
        <vt:i4>2687047</vt:i4>
      </vt:variant>
      <vt:variant>
        <vt:i4>0</vt:i4>
      </vt:variant>
      <vt:variant>
        <vt:i4>0</vt:i4>
      </vt:variant>
      <vt:variant>
        <vt:i4>5</vt:i4>
      </vt:variant>
      <vt:variant>
        <vt:lpwstr>mailto:harish.thulasiram@gmail.com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HARISH</dc:creator>
  <cp:keywords/>
  <cp:lastModifiedBy>Jeyaram, Manikandan</cp:lastModifiedBy>
  <cp:revision>10</cp:revision>
  <cp:lastPrinted>2020-02-07T04:57:00Z</cp:lastPrinted>
  <dcterms:created xsi:type="dcterms:W3CDTF">2021-12-17T06:59:00Z</dcterms:created>
  <dcterms:modified xsi:type="dcterms:W3CDTF">2021-12-17T07:05:00Z</dcterms:modified>
</cp:coreProperties>
</file>